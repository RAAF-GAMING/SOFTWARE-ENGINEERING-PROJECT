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8B36D5" w:rsidRDefault="008B36D5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8B36D5" w14:paraId="5D5A5C56" w14:textId="77777777">
        <w:trPr>
          <w:trHeight w:val="480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37501D" w14:textId="77777777" w:rsidR="008B36D5" w:rsidRDefault="008B36D5">
            <w:pPr>
              <w:rPr>
                <w:rFonts w:ascii="Arial" w:hAnsi="Arial"/>
                <w:b/>
                <w:sz w:val="40"/>
              </w:rPr>
            </w:pPr>
          </w:p>
          <w:p w14:paraId="703DDC27" w14:textId="77777777" w:rsidR="008B36D5" w:rsidRDefault="00B0376E">
            <w:pPr>
              <w:jc w:val="right"/>
              <w:rPr>
                <w:rFonts w:ascii="Arial" w:hAnsi="Arial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18F739AB" wp14:editId="07777777">
                  <wp:simplePos x="0" y="0"/>
                  <wp:positionH relativeFrom="column">
                    <wp:posOffset>159385</wp:posOffset>
                  </wp:positionH>
                  <wp:positionV relativeFrom="paragraph">
                    <wp:posOffset>95885</wp:posOffset>
                  </wp:positionV>
                  <wp:extent cx="6115050" cy="8639175"/>
                  <wp:effectExtent l="0" t="0" r="0" b="0"/>
                  <wp:wrapNone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863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B36D5">
              <w:rPr>
                <w:rFonts w:ascii="Arial" w:hAnsi="Arial"/>
                <w:b/>
                <w:sz w:val="40"/>
              </w:rPr>
              <w:t>Università degli Studi di Salerno</w:t>
            </w:r>
            <w:r w:rsidR="008B36D5">
              <w:rPr>
                <w:rFonts w:ascii="Arial" w:hAnsi="Arial"/>
                <w:b/>
                <w:sz w:val="40"/>
              </w:rPr>
              <w:br/>
            </w:r>
            <w:r w:rsidR="008B36D5">
              <w:rPr>
                <w:rFonts w:ascii="Arial" w:hAnsi="Arial"/>
                <w:b/>
              </w:rPr>
              <w:t>Corso di Ingegneria del Software</w:t>
            </w:r>
          </w:p>
          <w:p w14:paraId="5DAB6C7B" w14:textId="77777777" w:rsidR="008B36D5" w:rsidRDefault="008B36D5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02EB378F" w14:textId="77777777" w:rsidR="008B36D5" w:rsidRDefault="008B36D5"/>
    <w:p w14:paraId="6A05A809" w14:textId="77777777" w:rsidR="008B36D5" w:rsidRDefault="008B36D5"/>
    <w:p w14:paraId="5A39BBE3" w14:textId="77777777" w:rsidR="008B36D5" w:rsidRDefault="008B36D5"/>
    <w:p w14:paraId="41C8F396" w14:textId="77777777" w:rsidR="008B36D5" w:rsidRDefault="008B36D5"/>
    <w:p w14:paraId="54FF5A14" w14:textId="77777777" w:rsidR="001765AE" w:rsidRPr="007C5EF6" w:rsidRDefault="007C5EF6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r w:rsidRPr="007C5EF6">
        <w:rPr>
          <w:rFonts w:ascii="Arial" w:hAnsi="Arial"/>
          <w:b/>
          <w:sz w:val="36"/>
          <w:lang w:val="en-US"/>
        </w:rPr>
        <w:t>RAAF-GAMING</w:t>
      </w:r>
      <w:r w:rsidR="008B36D5" w:rsidRPr="007C5EF6">
        <w:rPr>
          <w:rFonts w:ascii="Arial" w:hAnsi="Arial"/>
          <w:b/>
          <w:sz w:val="36"/>
          <w:lang w:val="en-US"/>
        </w:rPr>
        <w:br/>
      </w:r>
      <w:r w:rsidRPr="007C5EF6">
        <w:rPr>
          <w:rFonts w:ascii="Arial" w:hAnsi="Arial"/>
          <w:b/>
          <w:sz w:val="36"/>
          <w:lang w:val="en-US"/>
        </w:rPr>
        <w:t>P</w:t>
      </w:r>
      <w:r>
        <w:rPr>
          <w:rFonts w:ascii="Arial" w:hAnsi="Arial"/>
          <w:b/>
          <w:sz w:val="36"/>
          <w:lang w:val="en-US"/>
        </w:rPr>
        <w:t>roblem statement</w:t>
      </w:r>
      <w:r w:rsidR="008B36D5" w:rsidRPr="007C5EF6">
        <w:rPr>
          <w:rFonts w:ascii="Arial" w:hAnsi="Arial"/>
          <w:b/>
          <w:sz w:val="36"/>
          <w:lang w:val="en-US"/>
        </w:rPr>
        <w:br/>
      </w:r>
      <w:proofErr w:type="spellStart"/>
      <w:r w:rsidR="008B36D5" w:rsidRPr="007C5EF6">
        <w:rPr>
          <w:rFonts w:ascii="Arial" w:hAnsi="Arial"/>
          <w:b/>
          <w:sz w:val="36"/>
          <w:lang w:val="en-US"/>
        </w:rPr>
        <w:t>Versione</w:t>
      </w:r>
      <w:proofErr w:type="spellEnd"/>
      <w:r w:rsidR="008B36D5" w:rsidRPr="007C5EF6">
        <w:rPr>
          <w:rFonts w:ascii="Arial" w:hAnsi="Arial"/>
          <w:b/>
          <w:sz w:val="36"/>
          <w:lang w:val="en-US"/>
        </w:rPr>
        <w:t xml:space="preserve"> </w:t>
      </w:r>
      <w:r>
        <w:rPr>
          <w:rFonts w:ascii="Arial" w:hAnsi="Arial"/>
          <w:b/>
          <w:sz w:val="36"/>
          <w:lang w:val="en-US"/>
        </w:rPr>
        <w:t>1</w:t>
      </w:r>
      <w:r w:rsidR="008B36D5" w:rsidRPr="007C5EF6">
        <w:rPr>
          <w:rFonts w:ascii="Arial" w:hAnsi="Arial"/>
          <w:b/>
          <w:sz w:val="36"/>
          <w:lang w:val="en-US"/>
        </w:rPr>
        <w:t>.</w:t>
      </w:r>
      <w:r>
        <w:rPr>
          <w:rFonts w:ascii="Arial" w:hAnsi="Arial"/>
          <w:b/>
          <w:sz w:val="36"/>
          <w:lang w:val="en-US"/>
        </w:rPr>
        <w:t>0</w:t>
      </w:r>
      <w:r w:rsidR="008B36D5" w:rsidRPr="007C5EF6">
        <w:rPr>
          <w:rFonts w:ascii="Arial" w:hAnsi="Arial"/>
          <w:b/>
          <w:sz w:val="36"/>
          <w:lang w:val="en-US"/>
        </w:rPr>
        <w:br/>
      </w:r>
    </w:p>
    <w:p w14:paraId="72A3D3EC" w14:textId="77777777" w:rsidR="00D15F88" w:rsidRPr="007C5EF6" w:rsidRDefault="001765AE" w:rsidP="00D15F88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  <w:lang w:val="en-US"/>
        </w:rPr>
      </w:pPr>
      <w:r w:rsidRPr="007C5EF6">
        <w:rPr>
          <w:rFonts w:ascii="Arial" w:hAnsi="Arial"/>
          <w:b/>
          <w:sz w:val="36"/>
          <w:lang w:val="en-US"/>
        </w:rPr>
        <w:br/>
      </w:r>
    </w:p>
    <w:p w14:paraId="0D0B940D" w14:textId="77777777" w:rsidR="001B500F" w:rsidRPr="007C5EF6" w:rsidRDefault="001B500F" w:rsidP="001B500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  <w:lang w:val="en-US"/>
        </w:rPr>
      </w:pPr>
    </w:p>
    <w:p w14:paraId="0E27B00A" w14:textId="77777777" w:rsidR="001765AE" w:rsidRPr="007C5EF6" w:rsidRDefault="001765AE" w:rsidP="001765AE">
      <w:pPr>
        <w:jc w:val="center"/>
        <w:rPr>
          <w:b/>
          <w:color w:val="FF0000"/>
          <w:sz w:val="28"/>
          <w:szCs w:val="28"/>
          <w:lang w:val="en-US"/>
        </w:rPr>
      </w:pPr>
    </w:p>
    <w:p w14:paraId="60061E4C" w14:textId="77777777" w:rsidR="001765AE" w:rsidRPr="007C5EF6" w:rsidRDefault="001765AE" w:rsidP="001765AE">
      <w:pPr>
        <w:jc w:val="center"/>
        <w:rPr>
          <w:b/>
          <w:color w:val="FF0000"/>
          <w:sz w:val="28"/>
          <w:szCs w:val="28"/>
          <w:lang w:val="en-US"/>
        </w:rPr>
      </w:pPr>
    </w:p>
    <w:p w14:paraId="44EAFD9C" w14:textId="77777777" w:rsidR="001765AE" w:rsidRPr="007C5EF6" w:rsidRDefault="001765AE" w:rsidP="001765AE">
      <w:pPr>
        <w:rPr>
          <w:b/>
          <w:color w:val="FF0000"/>
          <w:sz w:val="28"/>
          <w:szCs w:val="28"/>
          <w:lang w:val="en-US"/>
        </w:rPr>
      </w:pPr>
    </w:p>
    <w:p w14:paraId="4B94D5A5" w14:textId="77777777" w:rsidR="001765AE" w:rsidRPr="007C5EF6" w:rsidRDefault="001765AE" w:rsidP="001765AE">
      <w:pPr>
        <w:rPr>
          <w:b/>
          <w:color w:val="FF0000"/>
          <w:sz w:val="36"/>
          <w:szCs w:val="36"/>
          <w:lang w:val="en-US"/>
        </w:rPr>
      </w:pPr>
    </w:p>
    <w:p w14:paraId="3DEEC669" w14:textId="77777777" w:rsidR="001765AE" w:rsidRPr="007C5EF6" w:rsidRDefault="001765AE" w:rsidP="001765AE">
      <w:pPr>
        <w:jc w:val="center"/>
        <w:rPr>
          <w:b/>
          <w:color w:val="FF0000"/>
          <w:sz w:val="28"/>
          <w:szCs w:val="28"/>
          <w:lang w:val="en-US"/>
        </w:rPr>
      </w:pPr>
    </w:p>
    <w:p w14:paraId="3656B9AB" w14:textId="77777777" w:rsidR="001765AE" w:rsidRPr="007C5EF6" w:rsidRDefault="001765AE" w:rsidP="001765AE">
      <w:pPr>
        <w:jc w:val="center"/>
        <w:rPr>
          <w:b/>
          <w:color w:val="FF0000"/>
          <w:sz w:val="28"/>
          <w:szCs w:val="28"/>
          <w:lang w:val="en-US"/>
        </w:rPr>
      </w:pPr>
    </w:p>
    <w:p w14:paraId="45FB0818" w14:textId="77777777" w:rsidR="001765AE" w:rsidRPr="007C5EF6" w:rsidRDefault="001765AE" w:rsidP="001765AE">
      <w:pPr>
        <w:jc w:val="center"/>
        <w:rPr>
          <w:b/>
          <w:color w:val="FF0000"/>
          <w:sz w:val="28"/>
          <w:szCs w:val="28"/>
          <w:lang w:val="en-US"/>
        </w:rPr>
      </w:pPr>
    </w:p>
    <w:p w14:paraId="049F31CB" w14:textId="77777777" w:rsidR="001765AE" w:rsidRPr="007C5EF6" w:rsidRDefault="001765AE" w:rsidP="001765AE">
      <w:pPr>
        <w:rPr>
          <w:lang w:val="en-US"/>
        </w:rPr>
      </w:pPr>
    </w:p>
    <w:p w14:paraId="53128261" w14:textId="77777777" w:rsidR="008B36D5" w:rsidRPr="007C5EF6" w:rsidRDefault="008B36D5" w:rsidP="001765AE">
      <w:pPr>
        <w:rPr>
          <w:rFonts w:ascii="Arial" w:hAnsi="Arial"/>
          <w:b/>
          <w:sz w:val="36"/>
          <w:lang w:val="en-US"/>
        </w:rPr>
      </w:pPr>
    </w:p>
    <w:p w14:paraId="62486C05" w14:textId="77777777" w:rsidR="008B36D5" w:rsidRPr="007C5EF6" w:rsidRDefault="008B36D5">
      <w:pPr>
        <w:jc w:val="center"/>
        <w:rPr>
          <w:lang w:val="en-US"/>
        </w:rPr>
      </w:pPr>
    </w:p>
    <w:p w14:paraId="4101652C" w14:textId="77777777" w:rsidR="008B36D5" w:rsidRPr="007C5EF6" w:rsidRDefault="008B36D5">
      <w:pPr>
        <w:jc w:val="center"/>
        <w:rPr>
          <w:lang w:val="en-US"/>
        </w:rPr>
      </w:pPr>
    </w:p>
    <w:p w14:paraId="0C6FD821" w14:textId="77777777" w:rsidR="008B36D5" w:rsidRDefault="008B36D5" w:rsidP="001B500F">
      <w:pPr>
        <w:jc w:val="center"/>
        <w:rPr>
          <w:sz w:val="32"/>
        </w:rPr>
      </w:pPr>
      <w:r>
        <w:rPr>
          <w:sz w:val="32"/>
        </w:rPr>
        <w:t xml:space="preserve">Data: </w:t>
      </w:r>
      <w:r w:rsidR="007C5EF6">
        <w:rPr>
          <w:sz w:val="32"/>
        </w:rPr>
        <w:t>14</w:t>
      </w:r>
      <w:r>
        <w:rPr>
          <w:sz w:val="32"/>
        </w:rPr>
        <w:t>/</w:t>
      </w:r>
      <w:r w:rsidR="007C5EF6">
        <w:rPr>
          <w:sz w:val="32"/>
        </w:rPr>
        <w:t>10</w:t>
      </w:r>
      <w:r>
        <w:rPr>
          <w:sz w:val="32"/>
        </w:rPr>
        <w:t>/</w:t>
      </w:r>
      <w:r w:rsidR="007C5EF6">
        <w:rPr>
          <w:sz w:val="32"/>
        </w:rPr>
        <w:t>2021</w:t>
      </w:r>
    </w:p>
    <w:p w14:paraId="4B99056E" w14:textId="77777777" w:rsidR="00B51734" w:rsidRDefault="00B51734" w:rsidP="001B500F">
      <w:pPr>
        <w:jc w:val="center"/>
        <w:rPr>
          <w:sz w:val="32"/>
        </w:rPr>
      </w:pPr>
    </w:p>
    <w:p w14:paraId="1299C43A" w14:textId="77777777" w:rsidR="00B51734" w:rsidRDefault="00B51734" w:rsidP="001B500F">
      <w:pPr>
        <w:jc w:val="center"/>
        <w:rPr>
          <w:sz w:val="32"/>
        </w:rPr>
      </w:pPr>
    </w:p>
    <w:p w14:paraId="4DDBEF00" w14:textId="77777777" w:rsidR="00B51734" w:rsidRDefault="00B51734" w:rsidP="001B500F">
      <w:pPr>
        <w:jc w:val="center"/>
        <w:rPr>
          <w:sz w:val="32"/>
        </w:rPr>
      </w:pPr>
    </w:p>
    <w:p w14:paraId="3461D779" w14:textId="77777777" w:rsidR="00B51734" w:rsidRDefault="00B51734" w:rsidP="00B51734">
      <w:pPr>
        <w:jc w:val="center"/>
        <w:rPr>
          <w:sz w:val="32"/>
        </w:rPr>
        <w:sectPr w:rsidR="00B51734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3CF2D8B6" w14:textId="77777777" w:rsidR="008B36D5" w:rsidRDefault="008B36D5">
      <w:pPr>
        <w:rPr>
          <w:b/>
        </w:rPr>
      </w:pPr>
    </w:p>
    <w:p w14:paraId="31FBE736" w14:textId="77777777" w:rsidR="008B36D5" w:rsidRPr="007C5EF6" w:rsidRDefault="008B36D5">
      <w:pPr>
        <w:rPr>
          <w:b/>
          <w:sz w:val="28"/>
          <w:szCs w:val="28"/>
        </w:rPr>
      </w:pPr>
      <w:r w:rsidRPr="007C5EF6">
        <w:rPr>
          <w:b/>
          <w:sz w:val="28"/>
          <w:szCs w:val="28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:rsidRPr="007C5EF6" w14:paraId="54D32E8E" w14:textId="77777777">
        <w:trPr>
          <w:trHeight w:val="322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ED54C60" w14:textId="77777777" w:rsidR="008B36D5" w:rsidRPr="007C5EF6" w:rsidRDefault="008B36D5">
            <w:pPr>
              <w:pStyle w:val="Intestazionetabella"/>
              <w:jc w:val="left"/>
              <w:rPr>
                <w:sz w:val="28"/>
                <w:szCs w:val="28"/>
              </w:rPr>
            </w:pPr>
            <w:r w:rsidRPr="007C5EF6">
              <w:rPr>
                <w:sz w:val="28"/>
                <w:szCs w:val="28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81FE84" w14:textId="77777777" w:rsidR="008B36D5" w:rsidRPr="007C5EF6" w:rsidRDefault="008B36D5">
            <w:pPr>
              <w:pStyle w:val="Intestazionetabella"/>
              <w:jc w:val="left"/>
              <w:rPr>
                <w:sz w:val="28"/>
                <w:szCs w:val="28"/>
              </w:rPr>
            </w:pPr>
            <w:r w:rsidRPr="007C5EF6">
              <w:rPr>
                <w:sz w:val="28"/>
                <w:szCs w:val="28"/>
              </w:rPr>
              <w:t xml:space="preserve"> Matricola</w:t>
            </w:r>
          </w:p>
        </w:tc>
      </w:tr>
      <w:tr w:rsidR="007C5EF6" w:rsidRPr="007C5EF6" w14:paraId="530B5676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3DD8B972" w14:textId="77777777" w:rsidR="007C5EF6" w:rsidRPr="007C5EF6" w:rsidRDefault="007C5EF6" w:rsidP="007C5EF6">
            <w:pPr>
              <w:pStyle w:val="Contenutotabella"/>
              <w:rPr>
                <w:sz w:val="28"/>
                <w:szCs w:val="28"/>
              </w:rPr>
            </w:pPr>
            <w:r w:rsidRPr="007C5EF6">
              <w:rPr>
                <w:sz w:val="28"/>
                <w:szCs w:val="28"/>
              </w:rPr>
              <w:t>Rocco Iuliano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ADB88D" w14:textId="77777777" w:rsidR="007C5EF6" w:rsidRPr="007C5EF6" w:rsidRDefault="007C5EF6" w:rsidP="007C5EF6">
            <w:pPr>
              <w:pStyle w:val="Contenutotabella"/>
              <w:rPr>
                <w:sz w:val="28"/>
                <w:szCs w:val="28"/>
              </w:rPr>
            </w:pPr>
            <w:r w:rsidRPr="007C5EF6">
              <w:rPr>
                <w:sz w:val="28"/>
                <w:szCs w:val="28"/>
              </w:rPr>
              <w:t>0512106804</w:t>
            </w:r>
          </w:p>
        </w:tc>
      </w:tr>
      <w:tr w:rsidR="007C5EF6" w:rsidRPr="007C5EF6" w14:paraId="07848B9B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6CD9477" w14:textId="77777777" w:rsidR="007C5EF6" w:rsidRPr="007C5EF6" w:rsidRDefault="007C5EF6" w:rsidP="007C5EF6">
            <w:pPr>
              <w:pStyle w:val="Contenutotabella"/>
              <w:rPr>
                <w:sz w:val="28"/>
                <w:szCs w:val="28"/>
              </w:rPr>
            </w:pPr>
            <w:r w:rsidRPr="007C5EF6">
              <w:rPr>
                <w:sz w:val="28"/>
                <w:szCs w:val="28"/>
              </w:rPr>
              <w:t>Francesco Peluso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23FDD8" w14:textId="77777777" w:rsidR="007C5EF6" w:rsidRPr="007C5EF6" w:rsidRDefault="007C5EF6" w:rsidP="007C5EF6">
            <w:pPr>
              <w:pStyle w:val="Contenutotabella"/>
              <w:rPr>
                <w:sz w:val="28"/>
                <w:szCs w:val="28"/>
              </w:rPr>
            </w:pPr>
            <w:r w:rsidRPr="007C5EF6">
              <w:rPr>
                <w:sz w:val="28"/>
                <w:szCs w:val="28"/>
              </w:rPr>
              <w:t>0512107194</w:t>
            </w:r>
          </w:p>
        </w:tc>
      </w:tr>
      <w:tr w:rsidR="007C5EF6" w:rsidRPr="007C5EF6" w14:paraId="5C3EBB7E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3E01983C" w14:textId="77777777" w:rsidR="007C5EF6" w:rsidRPr="007C5EF6" w:rsidRDefault="007C5EF6" w:rsidP="007C5EF6">
            <w:pPr>
              <w:pStyle w:val="Contenutotabella"/>
              <w:rPr>
                <w:sz w:val="28"/>
                <w:szCs w:val="28"/>
              </w:rPr>
            </w:pPr>
            <w:r w:rsidRPr="007C5EF6">
              <w:rPr>
                <w:sz w:val="28"/>
                <w:szCs w:val="28"/>
              </w:rPr>
              <w:t>Antonio De Lucia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3D2267" w14:textId="77777777" w:rsidR="007C5EF6" w:rsidRPr="007C5EF6" w:rsidRDefault="007C5EF6" w:rsidP="007C5EF6">
            <w:pPr>
              <w:pStyle w:val="Contenutotabella"/>
              <w:rPr>
                <w:sz w:val="28"/>
                <w:szCs w:val="28"/>
              </w:rPr>
            </w:pPr>
            <w:r w:rsidRPr="007C5EF6">
              <w:rPr>
                <w:sz w:val="28"/>
                <w:szCs w:val="28"/>
              </w:rPr>
              <w:t>0512109225</w:t>
            </w:r>
          </w:p>
        </w:tc>
      </w:tr>
      <w:tr w:rsidR="007C5EF6" w:rsidRPr="007C5EF6" w14:paraId="4A9376CF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823D2C4" w14:textId="77777777" w:rsidR="007C5EF6" w:rsidRPr="007C5EF6" w:rsidRDefault="007C5EF6" w:rsidP="007C5EF6">
            <w:pPr>
              <w:pStyle w:val="Contenutotabella"/>
              <w:rPr>
                <w:sz w:val="28"/>
                <w:szCs w:val="28"/>
              </w:rPr>
            </w:pPr>
            <w:r w:rsidRPr="007C5EF6">
              <w:rPr>
                <w:sz w:val="28"/>
                <w:szCs w:val="28"/>
              </w:rPr>
              <w:t>Antonio Maddaloni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2CA1A8" w14:textId="77777777" w:rsidR="007C5EF6" w:rsidRPr="007C5EF6" w:rsidRDefault="007C5EF6" w:rsidP="007C5EF6">
            <w:pPr>
              <w:pStyle w:val="Contenutotabella"/>
              <w:rPr>
                <w:sz w:val="28"/>
                <w:szCs w:val="28"/>
              </w:rPr>
            </w:pPr>
            <w:r w:rsidRPr="007C5EF6">
              <w:rPr>
                <w:sz w:val="28"/>
                <w:szCs w:val="28"/>
              </w:rPr>
              <w:t>0512107890</w:t>
            </w:r>
          </w:p>
        </w:tc>
      </w:tr>
    </w:tbl>
    <w:p w14:paraId="0FB78278" w14:textId="77777777" w:rsidR="008B36D5" w:rsidRDefault="008B36D5">
      <w:pPr>
        <w:rPr>
          <w:b/>
          <w:sz w:val="20"/>
        </w:rPr>
      </w:pPr>
    </w:p>
    <w:p w14:paraId="1FC39945" w14:textId="77777777" w:rsidR="008B36D5" w:rsidRDefault="008B36D5">
      <w:pPr>
        <w:rPr>
          <w:b/>
          <w:sz w:val="20"/>
        </w:rPr>
      </w:pPr>
    </w:p>
    <w:p w14:paraId="0562CB0E" w14:textId="77777777" w:rsidR="008B36D5" w:rsidRDefault="008B36D5">
      <w:pPr>
        <w:rPr>
          <w:b/>
          <w:sz w:val="20"/>
        </w:rPr>
      </w:pPr>
    </w:p>
    <w:p w14:paraId="34CE0A41" w14:textId="77777777" w:rsidR="008B36D5" w:rsidRDefault="008B36D5">
      <w:pPr>
        <w:rPr>
          <w:b/>
          <w:sz w:val="20"/>
        </w:rPr>
      </w:pPr>
    </w:p>
    <w:p w14:paraId="62EBF3C5" w14:textId="77777777" w:rsidR="008B36D5" w:rsidRDefault="008B36D5">
      <w:pPr>
        <w:rPr>
          <w:b/>
          <w:sz w:val="20"/>
        </w:rPr>
      </w:pPr>
    </w:p>
    <w:p w14:paraId="4B08E8BD" w14:textId="77777777" w:rsidR="008B36D5" w:rsidRDefault="008B36D5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8B36D5" w14:paraId="5EF1E34F" w14:textId="77777777">
        <w:trPr>
          <w:trHeight w:val="322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1A59785" w14:textId="77777777" w:rsidR="008B36D5" w:rsidRPr="00DA1B64" w:rsidRDefault="008B36D5">
            <w:pPr>
              <w:pStyle w:val="Intestazionetabella"/>
              <w:rPr>
                <w:sz w:val="22"/>
                <w:szCs w:val="22"/>
              </w:rPr>
            </w:pPr>
            <w:r w:rsidRPr="00DA1B64">
              <w:rPr>
                <w:sz w:val="22"/>
                <w:szCs w:val="22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487E6E0" w14:textId="77777777" w:rsidR="008B36D5" w:rsidRPr="00DA1B64" w:rsidRDefault="008B36D5">
            <w:pPr>
              <w:pStyle w:val="Intestazionetabella"/>
              <w:rPr>
                <w:sz w:val="22"/>
                <w:szCs w:val="22"/>
              </w:rPr>
            </w:pPr>
            <w:r w:rsidRPr="00DA1B64">
              <w:rPr>
                <w:sz w:val="22"/>
                <w:szCs w:val="22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CDD0A84" w14:textId="77777777" w:rsidR="008B36D5" w:rsidRPr="00DA1B64" w:rsidRDefault="008B36D5">
            <w:pPr>
              <w:pStyle w:val="Intestazionetabella"/>
              <w:rPr>
                <w:sz w:val="22"/>
                <w:szCs w:val="22"/>
              </w:rPr>
            </w:pPr>
            <w:r w:rsidRPr="00DA1B64">
              <w:rPr>
                <w:sz w:val="22"/>
                <w:szCs w:val="22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6927DD" w14:textId="77777777" w:rsidR="008B36D5" w:rsidRPr="00DA1B64" w:rsidRDefault="008B36D5">
            <w:pPr>
              <w:pStyle w:val="Intestazionetabella"/>
              <w:rPr>
                <w:sz w:val="22"/>
                <w:szCs w:val="22"/>
              </w:rPr>
            </w:pPr>
            <w:r w:rsidRPr="00DA1B64">
              <w:rPr>
                <w:sz w:val="22"/>
                <w:szCs w:val="22"/>
              </w:rPr>
              <w:t>Autore</w:t>
            </w:r>
          </w:p>
        </w:tc>
      </w:tr>
      <w:tr w:rsidR="008B36D5" w14:paraId="59CF1168" w14:textId="77777777">
        <w:trPr>
          <w:trHeight w:val="322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B683EAD" w14:textId="77777777" w:rsidR="008B36D5" w:rsidRPr="00DA1B64" w:rsidRDefault="00DA1B64">
            <w:pPr>
              <w:pStyle w:val="Contenutotabella"/>
              <w:rPr>
                <w:sz w:val="28"/>
                <w:szCs w:val="28"/>
              </w:rPr>
            </w:pPr>
            <w:r w:rsidRPr="00DA1B64">
              <w:rPr>
                <w:sz w:val="28"/>
                <w:szCs w:val="28"/>
              </w:rPr>
              <w:t>14/10/2021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B3AA50C" w14:textId="77777777" w:rsidR="008B36D5" w:rsidRPr="00DA1B64" w:rsidRDefault="00DA1B64">
            <w:pPr>
              <w:pStyle w:val="Contenutotabella"/>
              <w:rPr>
                <w:sz w:val="28"/>
                <w:szCs w:val="28"/>
              </w:rPr>
            </w:pPr>
            <w:r w:rsidRPr="00DA1B64">
              <w:rPr>
                <w:sz w:val="28"/>
                <w:szCs w:val="28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8B51121" w14:textId="77777777" w:rsidR="008B36D5" w:rsidRPr="00DA1B64" w:rsidRDefault="00DA1B64">
            <w:pPr>
              <w:pStyle w:val="Contenutotabella"/>
              <w:rPr>
                <w:sz w:val="28"/>
                <w:szCs w:val="28"/>
              </w:rPr>
            </w:pPr>
            <w:r w:rsidRPr="00DA1B64">
              <w:rPr>
                <w:sz w:val="28"/>
                <w:szCs w:val="28"/>
              </w:rPr>
              <w:t>Prima stesura del documento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C67B37" w14:textId="77777777" w:rsidR="008B36D5" w:rsidRPr="00DA1B64" w:rsidRDefault="00DA1B64">
            <w:pPr>
              <w:pStyle w:val="Contenutotabella"/>
              <w:rPr>
                <w:sz w:val="28"/>
                <w:szCs w:val="28"/>
              </w:rPr>
            </w:pPr>
            <w:r w:rsidRPr="00DA1B64">
              <w:rPr>
                <w:sz w:val="28"/>
                <w:szCs w:val="28"/>
              </w:rPr>
              <w:t>Membri del team</w:t>
            </w:r>
          </w:p>
        </w:tc>
      </w:tr>
      <w:tr w:rsidR="008B36D5" w14:paraId="6D98A12B" w14:textId="77777777">
        <w:trPr>
          <w:trHeight w:val="322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946DB82" w14:textId="77777777" w:rsidR="008B36D5" w:rsidRPr="00DA1B64" w:rsidRDefault="008B36D5">
            <w:pPr>
              <w:pStyle w:val="Contenutotabella"/>
              <w:rPr>
                <w:sz w:val="28"/>
                <w:szCs w:val="28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997CC1D" w14:textId="77777777" w:rsidR="008B36D5" w:rsidRPr="00DA1B64" w:rsidRDefault="008B36D5">
            <w:pPr>
              <w:pStyle w:val="Contenutotabella"/>
              <w:rPr>
                <w:sz w:val="28"/>
                <w:szCs w:val="28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10FFD37" w14:textId="77777777" w:rsidR="008B36D5" w:rsidRPr="00DA1B64" w:rsidRDefault="008B36D5">
            <w:pPr>
              <w:pStyle w:val="Contenutotabella"/>
              <w:rPr>
                <w:sz w:val="28"/>
                <w:szCs w:val="28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699379" w14:textId="77777777" w:rsidR="008B36D5" w:rsidRPr="00DA1B64" w:rsidRDefault="008B36D5">
            <w:pPr>
              <w:pStyle w:val="Contenutotabella"/>
              <w:rPr>
                <w:sz w:val="28"/>
                <w:szCs w:val="28"/>
              </w:rPr>
            </w:pPr>
          </w:p>
        </w:tc>
      </w:tr>
      <w:tr w:rsidR="008B36D5" w14:paraId="3FE9F23F" w14:textId="77777777">
        <w:trPr>
          <w:trHeight w:val="322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14:paraId="1F72F646" w14:textId="77777777" w:rsidR="008B36D5" w:rsidRPr="00DA1B64" w:rsidRDefault="008B36D5">
            <w:pPr>
              <w:pStyle w:val="Contenutotabella"/>
              <w:rPr>
                <w:sz w:val="28"/>
                <w:szCs w:val="28"/>
              </w:rPr>
            </w:pP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</w:tcPr>
          <w:p w14:paraId="08CE6F91" w14:textId="77777777" w:rsidR="008B36D5" w:rsidRPr="00DA1B64" w:rsidRDefault="008B36D5">
            <w:pPr>
              <w:pStyle w:val="Contenutotabella"/>
              <w:rPr>
                <w:sz w:val="28"/>
                <w:szCs w:val="28"/>
              </w:rPr>
            </w:pP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</w:tcPr>
          <w:p w14:paraId="61CDCEAD" w14:textId="77777777" w:rsidR="008B36D5" w:rsidRPr="00DA1B64" w:rsidRDefault="008B36D5">
            <w:pPr>
              <w:pStyle w:val="Contenutotabella"/>
              <w:rPr>
                <w:sz w:val="28"/>
                <w:szCs w:val="28"/>
              </w:rPr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B9E253" w14:textId="77777777" w:rsidR="008B36D5" w:rsidRPr="00DA1B64" w:rsidRDefault="008B36D5">
            <w:pPr>
              <w:pStyle w:val="Contenutotabella"/>
              <w:rPr>
                <w:sz w:val="28"/>
                <w:szCs w:val="28"/>
              </w:rPr>
            </w:pPr>
          </w:p>
        </w:tc>
      </w:tr>
    </w:tbl>
    <w:p w14:paraId="23DE523C" w14:textId="77777777" w:rsidR="00B51734" w:rsidRDefault="00B51734">
      <w:pPr>
        <w:jc w:val="center"/>
        <w:rPr>
          <w:rFonts w:ascii="Arial" w:hAnsi="Arial"/>
          <w:b/>
          <w:sz w:val="32"/>
        </w:rPr>
        <w:sectPr w:rsidR="00B51734">
          <w:headerReference w:type="default" r:id="rId11"/>
          <w:footerReference w:type="default" r:id="rId12"/>
          <w:headerReference w:type="first" r:id="rId13"/>
          <w:footerReference w:type="first" r:id="rId14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52E56223" w14:textId="77777777" w:rsidR="00B51734" w:rsidRDefault="00B51734" w:rsidP="00B51734">
      <w:pPr>
        <w:pStyle w:val="Intestazioneindice"/>
      </w:pPr>
    </w:p>
    <w:p w14:paraId="07547A01" w14:textId="77777777" w:rsidR="00B51734" w:rsidRDefault="00B51734" w:rsidP="00B51734">
      <w:pPr>
        <w:pStyle w:val="Intestazioneindice"/>
      </w:pPr>
    </w:p>
    <w:p w14:paraId="5043CB0F" w14:textId="77777777" w:rsidR="00B51734" w:rsidRDefault="00B51734" w:rsidP="00B51734">
      <w:pPr>
        <w:pStyle w:val="Intestazioneindice"/>
        <w:sectPr w:rsidR="00B51734" w:rsidSect="001765AE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34CCB0AB" w14:textId="77777777" w:rsidR="008B36D5" w:rsidRDefault="008B36D5" w:rsidP="00B51734">
      <w:pPr>
        <w:pStyle w:val="Intestazioneindice"/>
      </w:pPr>
      <w:r>
        <w:lastRenderedPageBreak/>
        <w:t>Indice</w:t>
      </w:r>
    </w:p>
    <w:p w14:paraId="21A3DC50" w14:textId="77777777" w:rsidR="006F42F9" w:rsidRDefault="006F42F9" w:rsidP="00540DC8">
      <w:pPr>
        <w:pStyle w:val="Intestazioneindice"/>
        <w:numPr>
          <w:ilvl w:val="0"/>
          <w:numId w:val="2"/>
        </w:numPr>
        <w:rPr>
          <w:sz w:val="24"/>
          <w:szCs w:val="24"/>
        </w:rPr>
      </w:pPr>
      <w:r w:rsidRPr="006F42F9">
        <w:rPr>
          <w:sz w:val="24"/>
          <w:szCs w:val="24"/>
        </w:rPr>
        <w:t>Introduzione</w:t>
      </w:r>
    </w:p>
    <w:p w14:paraId="522A703C" w14:textId="3ED3D2BD" w:rsidR="006F42F9" w:rsidRPr="001C2161" w:rsidRDefault="006F42F9" w:rsidP="00540DC8">
      <w:pPr>
        <w:pStyle w:val="Intestazioneindic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Dominio del problem</w:t>
      </w:r>
      <w:r w:rsidR="00B07317">
        <w:rPr>
          <w:sz w:val="24"/>
          <w:szCs w:val="24"/>
        </w:rPr>
        <w:t>a</w:t>
      </w:r>
    </w:p>
    <w:p w14:paraId="3B46EFAF" w14:textId="77777777" w:rsidR="006F42F9" w:rsidRDefault="006F42F9" w:rsidP="00540DC8">
      <w:pPr>
        <w:pStyle w:val="Intestazioneindic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Requisiti funzionali</w:t>
      </w:r>
    </w:p>
    <w:p w14:paraId="4A21DC60" w14:textId="77777777" w:rsidR="006F42F9" w:rsidRDefault="006F42F9" w:rsidP="00540DC8">
      <w:pPr>
        <w:pStyle w:val="Intestazioneindic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Requisiti non funzionali</w:t>
      </w:r>
    </w:p>
    <w:p w14:paraId="019E9E4A" w14:textId="77777777" w:rsidR="006F42F9" w:rsidRDefault="006F42F9" w:rsidP="00540DC8">
      <w:pPr>
        <w:pStyle w:val="Intestazioneindic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RNF 1 – Usabilità</w:t>
      </w:r>
    </w:p>
    <w:p w14:paraId="000F17B3" w14:textId="77777777" w:rsidR="006F42F9" w:rsidRDefault="006F42F9" w:rsidP="00540DC8">
      <w:pPr>
        <w:pStyle w:val="Intestazioneindic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RNF 2 – Affidabilità</w:t>
      </w:r>
    </w:p>
    <w:p w14:paraId="4BB04A2B" w14:textId="77777777" w:rsidR="006F42F9" w:rsidRDefault="006F42F9" w:rsidP="00540DC8">
      <w:pPr>
        <w:pStyle w:val="Intestazioneindic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RNF 3 – Performance</w:t>
      </w:r>
    </w:p>
    <w:p w14:paraId="7AEE4B58" w14:textId="77777777" w:rsidR="006F42F9" w:rsidRDefault="006F42F9" w:rsidP="00540DC8">
      <w:pPr>
        <w:pStyle w:val="Intestazioneindic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RNF 4 – </w:t>
      </w:r>
      <w:proofErr w:type="spellStart"/>
      <w:r w:rsidR="006F3E78">
        <w:rPr>
          <w:sz w:val="24"/>
          <w:szCs w:val="24"/>
        </w:rPr>
        <w:t>Supportabilità</w:t>
      </w:r>
      <w:proofErr w:type="spellEnd"/>
    </w:p>
    <w:p w14:paraId="5AC69E67" w14:textId="77777777" w:rsidR="006F42F9" w:rsidRDefault="006F42F9" w:rsidP="00540DC8">
      <w:pPr>
        <w:pStyle w:val="Intestazioneindic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RNF 5 – Implementazione</w:t>
      </w:r>
    </w:p>
    <w:p w14:paraId="6BAFAA33" w14:textId="77777777" w:rsidR="001C2161" w:rsidRDefault="001C2161" w:rsidP="00540DC8">
      <w:pPr>
        <w:pStyle w:val="Intestazioneindic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Scenari</w:t>
      </w:r>
    </w:p>
    <w:p w14:paraId="14ED46D7" w14:textId="77777777" w:rsidR="006F42F9" w:rsidRDefault="006F42F9" w:rsidP="00540DC8">
      <w:pPr>
        <w:pStyle w:val="Intestazioneindic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Ambiente di destinazione</w:t>
      </w:r>
    </w:p>
    <w:p w14:paraId="2FC73357" w14:textId="67A44884" w:rsidR="006F42F9" w:rsidRDefault="00F71A1E" w:rsidP="00540DC8">
      <w:pPr>
        <w:pStyle w:val="Intestazioneindic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Deadline</w:t>
      </w:r>
    </w:p>
    <w:p w14:paraId="247EE2E5" w14:textId="0E32E6B6" w:rsidR="00F71A1E" w:rsidRPr="006F42F9" w:rsidRDefault="00F71A1E" w:rsidP="00540DC8">
      <w:pPr>
        <w:pStyle w:val="Intestazioneindic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Criteri d’accettazione</w:t>
      </w:r>
    </w:p>
    <w:p w14:paraId="07459315" w14:textId="77777777" w:rsidR="006F42F9" w:rsidRDefault="006F42F9" w:rsidP="006F42F9">
      <w:pPr>
        <w:pStyle w:val="Sommario5"/>
        <w:ind w:left="0"/>
        <w:sectPr w:rsidR="006F42F9" w:rsidSect="00B51734">
          <w:footnotePr>
            <w:pos w:val="beneathText"/>
          </w:footnotePr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20875338" w14:textId="77777777" w:rsidR="00917E12" w:rsidRPr="00917E12" w:rsidRDefault="00917E12" w:rsidP="00540DC8">
      <w:pPr>
        <w:pStyle w:val="Titolo1"/>
        <w:numPr>
          <w:ilvl w:val="0"/>
          <w:numId w:val="3"/>
        </w:numPr>
        <w:tabs>
          <w:tab w:val="left" w:pos="428"/>
        </w:tabs>
        <w:spacing w:before="78"/>
        <w:ind w:left="720" w:hanging="316"/>
        <w:rPr>
          <w:rFonts w:ascii="Tahoma" w:hAnsi="Tahoma" w:cs="Tahoma"/>
          <w:sz w:val="28"/>
          <w:szCs w:val="28"/>
        </w:rPr>
      </w:pPr>
      <w:r w:rsidRPr="00917E12">
        <w:rPr>
          <w:rFonts w:ascii="Tahoma" w:hAnsi="Tahoma" w:cs="Tahoma"/>
          <w:sz w:val="28"/>
          <w:szCs w:val="28"/>
        </w:rPr>
        <w:lastRenderedPageBreak/>
        <w:t>Introduzione</w:t>
      </w:r>
    </w:p>
    <w:p w14:paraId="48CC31FD" w14:textId="77777777" w:rsidR="00917E12" w:rsidRPr="00917E12" w:rsidRDefault="00917E12" w:rsidP="00540DC8">
      <w:pPr>
        <w:pStyle w:val="Titolo1"/>
        <w:numPr>
          <w:ilvl w:val="1"/>
          <w:numId w:val="3"/>
        </w:numPr>
        <w:tabs>
          <w:tab w:val="left" w:pos="585"/>
        </w:tabs>
        <w:spacing w:before="246"/>
        <w:ind w:left="1440" w:hanging="473"/>
        <w:rPr>
          <w:rFonts w:ascii="Tahoma" w:hAnsi="Tahoma" w:cs="Tahoma"/>
          <w:w w:val="95"/>
          <w:sz w:val="28"/>
          <w:szCs w:val="28"/>
        </w:rPr>
      </w:pPr>
      <w:bookmarkStart w:id="0" w:name="_bookmark1"/>
      <w:bookmarkEnd w:id="0"/>
      <w:r w:rsidRPr="00917E12">
        <w:rPr>
          <w:rFonts w:ascii="Tahoma" w:hAnsi="Tahoma" w:cs="Tahoma"/>
          <w:w w:val="95"/>
          <w:sz w:val="28"/>
          <w:szCs w:val="28"/>
        </w:rPr>
        <w:t>Dominio</w:t>
      </w:r>
      <w:r w:rsidRPr="00917E12">
        <w:rPr>
          <w:rFonts w:ascii="Tahoma" w:hAnsi="Tahoma" w:cs="Tahoma"/>
          <w:spacing w:val="40"/>
          <w:w w:val="95"/>
          <w:sz w:val="28"/>
          <w:szCs w:val="28"/>
        </w:rPr>
        <w:t xml:space="preserve"> </w:t>
      </w:r>
      <w:r w:rsidRPr="00917E12">
        <w:rPr>
          <w:rFonts w:ascii="Tahoma" w:hAnsi="Tahoma" w:cs="Tahoma"/>
          <w:w w:val="95"/>
          <w:sz w:val="28"/>
          <w:szCs w:val="28"/>
        </w:rPr>
        <w:t>del</w:t>
      </w:r>
      <w:r w:rsidRPr="00917E12">
        <w:rPr>
          <w:rFonts w:ascii="Tahoma" w:hAnsi="Tahoma" w:cs="Tahoma"/>
          <w:spacing w:val="44"/>
          <w:w w:val="95"/>
          <w:sz w:val="28"/>
          <w:szCs w:val="28"/>
        </w:rPr>
        <w:t xml:space="preserve"> </w:t>
      </w:r>
      <w:r w:rsidRPr="00917E12">
        <w:rPr>
          <w:rFonts w:ascii="Tahoma" w:hAnsi="Tahoma" w:cs="Tahoma"/>
          <w:w w:val="95"/>
          <w:sz w:val="28"/>
          <w:szCs w:val="28"/>
        </w:rPr>
        <w:t>problema</w:t>
      </w:r>
    </w:p>
    <w:p w14:paraId="6537F28F" w14:textId="77777777" w:rsidR="00917E12" w:rsidRPr="00917E12" w:rsidRDefault="00917E12" w:rsidP="00917E12"/>
    <w:p w14:paraId="1248316A" w14:textId="661BA6B0" w:rsidR="00917E12" w:rsidRPr="00AF6E57" w:rsidRDefault="0005291F" w:rsidP="00917E12">
      <w:pPr>
        <w:ind w:left="360"/>
        <w:rPr>
          <w:rFonts w:ascii="Calibri" w:hAnsi="Calibri" w:cs="Calibri"/>
          <w:bCs/>
          <w:sz w:val="28"/>
          <w:szCs w:val="28"/>
        </w:rPr>
      </w:pPr>
      <w:r w:rsidRPr="00AF6E57">
        <w:rPr>
          <w:rFonts w:ascii="Calibri" w:hAnsi="Calibri" w:cs="Calibri"/>
          <w:sz w:val="28"/>
          <w:szCs w:val="28"/>
        </w:rPr>
        <w:t>Lo sviluppo del web ha reso popolare la vendita e l'acquisto di oggetti tramite negozi online, il cosiddetto e-commerce, che durante gli ultimi anni ha cambiato radicalmente il modo in cui le persone fanno shopping</w:t>
      </w:r>
      <w:r w:rsidRPr="00AF6E57">
        <w:rPr>
          <w:rFonts w:ascii="Calibri" w:hAnsi="Calibri" w:cs="Calibri"/>
        </w:rPr>
        <w:t xml:space="preserve">. </w:t>
      </w:r>
      <w:r w:rsidRPr="00AF6E57">
        <w:rPr>
          <w:rFonts w:ascii="Calibri" w:hAnsi="Calibri" w:cs="Calibri"/>
          <w:bCs/>
          <w:sz w:val="28"/>
          <w:szCs w:val="28"/>
        </w:rPr>
        <w:t xml:space="preserve">Questo sviluppo ha coinvolto anche il mondo videoludico e ha fatto </w:t>
      </w:r>
      <w:proofErr w:type="spellStart"/>
      <w:r w:rsidRPr="00AF6E57">
        <w:rPr>
          <w:rFonts w:ascii="Calibri" w:hAnsi="Calibri" w:cs="Calibri"/>
          <w:bCs/>
          <w:sz w:val="28"/>
          <w:szCs w:val="28"/>
        </w:rPr>
        <w:t>si</w:t>
      </w:r>
      <w:proofErr w:type="spellEnd"/>
      <w:r w:rsidRPr="00AF6E57">
        <w:rPr>
          <w:rFonts w:ascii="Calibri" w:hAnsi="Calibri" w:cs="Calibri"/>
          <w:bCs/>
          <w:sz w:val="28"/>
          <w:szCs w:val="28"/>
        </w:rPr>
        <w:t xml:space="preserve"> che la </w:t>
      </w:r>
      <w:r w:rsidR="00934953" w:rsidRPr="00AF6E57">
        <w:rPr>
          <w:rFonts w:ascii="Calibri" w:hAnsi="Calibri" w:cs="Calibri"/>
          <w:bCs/>
          <w:sz w:val="28"/>
          <w:szCs w:val="28"/>
        </w:rPr>
        <w:t xml:space="preserve">richiesta d’acquisto di prodotti videoludici online </w:t>
      </w:r>
      <w:r w:rsidRPr="00AF6E57">
        <w:rPr>
          <w:rFonts w:ascii="Calibri" w:hAnsi="Calibri" w:cs="Calibri"/>
          <w:bCs/>
          <w:sz w:val="28"/>
          <w:szCs w:val="28"/>
        </w:rPr>
        <w:t>crescesse in modo esponenziale. P</w:t>
      </w:r>
      <w:r w:rsidR="00934953" w:rsidRPr="00AF6E57">
        <w:rPr>
          <w:rFonts w:ascii="Calibri" w:hAnsi="Calibri" w:cs="Calibri"/>
          <w:bCs/>
          <w:sz w:val="28"/>
          <w:szCs w:val="28"/>
        </w:rPr>
        <w:t xml:space="preserve">er questo </w:t>
      </w:r>
      <w:r w:rsidR="00917E12" w:rsidRPr="00AF6E57">
        <w:rPr>
          <w:rFonts w:ascii="Calibri" w:hAnsi="Calibri" w:cs="Calibri"/>
          <w:bCs/>
          <w:sz w:val="28"/>
          <w:szCs w:val="28"/>
        </w:rPr>
        <w:t xml:space="preserve">RAAF-GAMING </w:t>
      </w:r>
      <w:r w:rsidR="00934953" w:rsidRPr="00AF6E57">
        <w:rPr>
          <w:rFonts w:ascii="Calibri" w:hAnsi="Calibri" w:cs="Calibri"/>
          <w:bCs/>
          <w:sz w:val="28"/>
          <w:szCs w:val="28"/>
        </w:rPr>
        <w:t xml:space="preserve">ha l’obiettivo di proporsi </w:t>
      </w:r>
      <w:r w:rsidR="000A2577" w:rsidRPr="00AF6E57">
        <w:rPr>
          <w:rFonts w:ascii="Calibri" w:hAnsi="Calibri" w:cs="Calibri"/>
          <w:bCs/>
          <w:sz w:val="28"/>
          <w:szCs w:val="28"/>
        </w:rPr>
        <w:t xml:space="preserve">in questo settore come un </w:t>
      </w:r>
      <w:r w:rsidR="00934953" w:rsidRPr="00AF6E57">
        <w:rPr>
          <w:rFonts w:ascii="Calibri" w:hAnsi="Calibri" w:cs="Calibri"/>
          <w:bCs/>
          <w:sz w:val="28"/>
          <w:szCs w:val="28"/>
        </w:rPr>
        <w:t xml:space="preserve">e-commerce di riferimento per la vendita di </w:t>
      </w:r>
      <w:r w:rsidRPr="00AF6E57">
        <w:rPr>
          <w:rFonts w:ascii="Calibri" w:hAnsi="Calibri" w:cs="Calibri"/>
          <w:bCs/>
          <w:sz w:val="28"/>
          <w:szCs w:val="28"/>
        </w:rPr>
        <w:t>questi prodotti</w:t>
      </w:r>
      <w:r w:rsidR="000A2577" w:rsidRPr="00AF6E57">
        <w:rPr>
          <w:rFonts w:ascii="Calibri" w:hAnsi="Calibri" w:cs="Calibri"/>
          <w:bCs/>
          <w:sz w:val="28"/>
          <w:szCs w:val="28"/>
        </w:rPr>
        <w:t xml:space="preserve"> a prezzo scontato</w:t>
      </w:r>
      <w:r w:rsidR="00934953" w:rsidRPr="00AF6E57">
        <w:rPr>
          <w:rFonts w:ascii="Calibri" w:hAnsi="Calibri" w:cs="Calibri"/>
          <w:bCs/>
          <w:sz w:val="28"/>
          <w:szCs w:val="28"/>
        </w:rPr>
        <w:t xml:space="preserve">. </w:t>
      </w:r>
      <w:r w:rsidR="00B07317" w:rsidRPr="00AF6E57">
        <w:rPr>
          <w:rFonts w:ascii="Calibri" w:hAnsi="Calibri" w:cs="Calibri"/>
          <w:bCs/>
          <w:sz w:val="28"/>
          <w:szCs w:val="28"/>
        </w:rPr>
        <w:t>Inoltre</w:t>
      </w:r>
      <w:r w:rsidR="00B07317">
        <w:rPr>
          <w:rFonts w:ascii="Calibri" w:hAnsi="Calibri" w:cs="Calibri"/>
          <w:bCs/>
          <w:sz w:val="28"/>
          <w:szCs w:val="28"/>
        </w:rPr>
        <w:t xml:space="preserve"> </w:t>
      </w:r>
      <w:r w:rsidRPr="00AF6E57">
        <w:rPr>
          <w:rFonts w:ascii="Calibri" w:hAnsi="Calibri" w:cs="Calibri"/>
          <w:bCs/>
          <w:sz w:val="28"/>
          <w:szCs w:val="28"/>
        </w:rPr>
        <w:t>al giorno d’oggi</w:t>
      </w:r>
      <w:r w:rsidR="000A2577" w:rsidRPr="00AF6E57">
        <w:rPr>
          <w:rFonts w:ascii="Calibri" w:hAnsi="Calibri" w:cs="Calibri"/>
          <w:bCs/>
          <w:sz w:val="28"/>
          <w:szCs w:val="28"/>
        </w:rPr>
        <w:t xml:space="preserve"> c’è una grande affluenza sui siti web che offrono la possibilità di acquistare noti videogiochi a prezzi scontati ma è anche molto richiesto una piattaforma web per la vendita di console</w:t>
      </w:r>
      <w:r w:rsidRPr="00AF6E57">
        <w:rPr>
          <w:rFonts w:ascii="Calibri" w:hAnsi="Calibri" w:cs="Calibri"/>
          <w:bCs/>
          <w:sz w:val="28"/>
          <w:szCs w:val="28"/>
        </w:rPr>
        <w:t xml:space="preserve"> e abbonamenti</w:t>
      </w:r>
      <w:r w:rsidR="000A2577" w:rsidRPr="00AF6E57">
        <w:rPr>
          <w:rFonts w:ascii="Calibri" w:hAnsi="Calibri" w:cs="Calibri"/>
          <w:bCs/>
          <w:sz w:val="28"/>
          <w:szCs w:val="28"/>
        </w:rPr>
        <w:t xml:space="preserve"> a</w:t>
      </w:r>
      <w:r w:rsidRPr="00AF6E57">
        <w:rPr>
          <w:rFonts w:ascii="Calibri" w:hAnsi="Calibri" w:cs="Calibri"/>
          <w:bCs/>
          <w:sz w:val="28"/>
          <w:szCs w:val="28"/>
        </w:rPr>
        <w:t>d un</w:t>
      </w:r>
      <w:r w:rsidR="000A2577" w:rsidRPr="00AF6E57">
        <w:rPr>
          <w:rFonts w:ascii="Calibri" w:hAnsi="Calibri" w:cs="Calibri"/>
          <w:bCs/>
          <w:sz w:val="28"/>
          <w:szCs w:val="28"/>
        </w:rPr>
        <w:t xml:space="preserve"> prezzo ragionevole</w:t>
      </w:r>
      <w:r w:rsidRPr="00AF6E57">
        <w:rPr>
          <w:rFonts w:ascii="Calibri" w:hAnsi="Calibri" w:cs="Calibri"/>
          <w:bCs/>
          <w:sz w:val="28"/>
          <w:szCs w:val="28"/>
        </w:rPr>
        <w:t>, p</w:t>
      </w:r>
      <w:r w:rsidR="000A2577" w:rsidRPr="00AF6E57">
        <w:rPr>
          <w:rFonts w:ascii="Calibri" w:hAnsi="Calibri" w:cs="Calibri"/>
          <w:bCs/>
          <w:sz w:val="28"/>
          <w:szCs w:val="28"/>
        </w:rPr>
        <w:t>roprio per questo RAAF-GAMING offre la possibilità di acquistare oltre ai videogiochi, le console e gli abbonamenti a prezzi scontati</w:t>
      </w:r>
      <w:r w:rsidRPr="00AF6E57">
        <w:rPr>
          <w:rFonts w:ascii="Calibri" w:hAnsi="Calibri" w:cs="Calibri"/>
          <w:bCs/>
          <w:sz w:val="28"/>
          <w:szCs w:val="28"/>
        </w:rPr>
        <w:t>.</w:t>
      </w:r>
    </w:p>
    <w:p w14:paraId="6DFB9E20" w14:textId="77777777" w:rsidR="001C2161" w:rsidRPr="00AF6E57" w:rsidRDefault="001C2161" w:rsidP="00917E12">
      <w:pPr>
        <w:ind w:left="360"/>
        <w:rPr>
          <w:rFonts w:ascii="Calibri" w:hAnsi="Calibri" w:cs="Calibri"/>
          <w:bCs/>
          <w:sz w:val="28"/>
          <w:szCs w:val="28"/>
        </w:rPr>
      </w:pPr>
    </w:p>
    <w:p w14:paraId="1744DD0E" w14:textId="77777777" w:rsidR="001C2161" w:rsidRDefault="001C2161" w:rsidP="00540DC8">
      <w:pPr>
        <w:pStyle w:val="Titolo1"/>
        <w:numPr>
          <w:ilvl w:val="0"/>
          <w:numId w:val="3"/>
        </w:numPr>
        <w:tabs>
          <w:tab w:val="left" w:pos="428"/>
        </w:tabs>
        <w:spacing w:before="78"/>
        <w:rPr>
          <w:rFonts w:ascii="Tahoma" w:hAnsi="Tahoma" w:cs="Tahoma"/>
          <w:sz w:val="28"/>
          <w:szCs w:val="28"/>
        </w:rPr>
      </w:pPr>
      <w:r w:rsidRPr="001C2161">
        <w:rPr>
          <w:rFonts w:ascii="Tahoma" w:hAnsi="Tahoma" w:cs="Tahoma"/>
          <w:sz w:val="28"/>
          <w:szCs w:val="28"/>
        </w:rPr>
        <w:t>Requisiti funzionali</w:t>
      </w:r>
    </w:p>
    <w:p w14:paraId="70DF9E56" w14:textId="77777777" w:rsidR="00C3332A" w:rsidRDefault="00C3332A" w:rsidP="00C3332A"/>
    <w:p w14:paraId="50E44CCF" w14:textId="77777777" w:rsidR="00C3332A" w:rsidRPr="00AF6E57" w:rsidRDefault="00C3332A" w:rsidP="00C3332A">
      <w:pPr>
        <w:rPr>
          <w:rFonts w:ascii="Calibri" w:hAnsi="Calibri" w:cs="Calibri"/>
          <w:sz w:val="28"/>
          <w:szCs w:val="28"/>
        </w:rPr>
      </w:pPr>
      <w:r w:rsidRPr="00AF6E57">
        <w:rPr>
          <w:rFonts w:ascii="Calibri" w:hAnsi="Calibri" w:cs="Calibri"/>
          <w:sz w:val="28"/>
          <w:szCs w:val="28"/>
        </w:rPr>
        <w:t>RAAF-GAMING prevede vari tipi di utenti:</w:t>
      </w:r>
    </w:p>
    <w:p w14:paraId="27E60B0F" w14:textId="77777777" w:rsidR="00C3332A" w:rsidRPr="00AF6E57" w:rsidRDefault="00C3332A" w:rsidP="00540DC8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AF6E57">
        <w:rPr>
          <w:rFonts w:ascii="Calibri" w:hAnsi="Calibri" w:cs="Calibri"/>
          <w:sz w:val="28"/>
          <w:szCs w:val="28"/>
        </w:rPr>
        <w:t>Utente registrato al sito</w:t>
      </w:r>
    </w:p>
    <w:p w14:paraId="29787F3D" w14:textId="77777777" w:rsidR="00C3332A" w:rsidRPr="00AF6E57" w:rsidRDefault="00155EBC" w:rsidP="00540DC8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AF6E57">
        <w:rPr>
          <w:rFonts w:ascii="Calibri" w:hAnsi="Calibri" w:cs="Calibri"/>
          <w:sz w:val="28"/>
          <w:szCs w:val="28"/>
        </w:rPr>
        <w:t>Utente visitatore</w:t>
      </w:r>
    </w:p>
    <w:p w14:paraId="793F5755" w14:textId="77777777" w:rsidR="00C3332A" w:rsidRPr="00AF6E57" w:rsidRDefault="00C3332A" w:rsidP="00540DC8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AF6E57">
        <w:rPr>
          <w:rFonts w:ascii="Calibri" w:hAnsi="Calibri" w:cs="Calibri"/>
          <w:sz w:val="28"/>
          <w:szCs w:val="28"/>
        </w:rPr>
        <w:t>Gestore degli ordini</w:t>
      </w:r>
    </w:p>
    <w:p w14:paraId="22D99E92" w14:textId="77777777" w:rsidR="00C3332A" w:rsidRPr="00AF6E57" w:rsidRDefault="00C3332A" w:rsidP="00540DC8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AF6E57">
        <w:rPr>
          <w:rFonts w:ascii="Calibri" w:hAnsi="Calibri" w:cs="Calibri"/>
          <w:sz w:val="28"/>
          <w:szCs w:val="28"/>
        </w:rPr>
        <w:t xml:space="preserve">Gestore del magazzino </w:t>
      </w:r>
    </w:p>
    <w:p w14:paraId="44E871BC" w14:textId="77777777" w:rsidR="00C3332A" w:rsidRPr="00AF6E57" w:rsidRDefault="00C3332A" w:rsidP="00C3332A">
      <w:pPr>
        <w:rPr>
          <w:rFonts w:ascii="Calibri" w:hAnsi="Calibri" w:cs="Calibri"/>
          <w:sz w:val="28"/>
          <w:szCs w:val="28"/>
        </w:rPr>
      </w:pPr>
    </w:p>
    <w:p w14:paraId="3EA2282D" w14:textId="77777777" w:rsidR="00C3332A" w:rsidRPr="00AF6E57" w:rsidRDefault="005B3494" w:rsidP="00C3332A">
      <w:pPr>
        <w:rPr>
          <w:rFonts w:ascii="Calibri" w:hAnsi="Calibri" w:cs="Calibri"/>
          <w:sz w:val="28"/>
          <w:szCs w:val="28"/>
        </w:rPr>
      </w:pPr>
      <w:r w:rsidRPr="00AF6E57">
        <w:rPr>
          <w:rFonts w:ascii="Calibri" w:hAnsi="Calibri" w:cs="Calibri"/>
          <w:sz w:val="28"/>
          <w:szCs w:val="28"/>
        </w:rPr>
        <w:t>Il sistema deve consentire a un</w:t>
      </w:r>
      <w:r w:rsidR="00C3332A" w:rsidRPr="00AF6E57">
        <w:rPr>
          <w:rFonts w:ascii="Calibri" w:hAnsi="Calibri" w:cs="Calibri"/>
          <w:sz w:val="28"/>
          <w:szCs w:val="28"/>
        </w:rPr>
        <w:t xml:space="preserve"> utente registrato al sito </w:t>
      </w:r>
      <w:r w:rsidRPr="00AF6E57">
        <w:rPr>
          <w:rFonts w:ascii="Calibri" w:hAnsi="Calibri" w:cs="Calibri"/>
          <w:sz w:val="28"/>
          <w:szCs w:val="28"/>
        </w:rPr>
        <w:t>di poter effettuare</w:t>
      </w:r>
      <w:r w:rsidR="00C3332A" w:rsidRPr="00AF6E57">
        <w:rPr>
          <w:rFonts w:ascii="Calibri" w:hAnsi="Calibri" w:cs="Calibri"/>
          <w:sz w:val="28"/>
          <w:szCs w:val="28"/>
        </w:rPr>
        <w:t>:</w:t>
      </w:r>
    </w:p>
    <w:p w14:paraId="79DE8E7E" w14:textId="77777777" w:rsidR="001C2161" w:rsidRPr="00AF6E57" w:rsidRDefault="002F3FFA" w:rsidP="00540DC8">
      <w:pPr>
        <w:numPr>
          <w:ilvl w:val="0"/>
          <w:numId w:val="5"/>
        </w:numPr>
        <w:rPr>
          <w:rFonts w:ascii="Calibri" w:hAnsi="Calibri" w:cs="Calibri"/>
          <w:b/>
          <w:sz w:val="28"/>
          <w:szCs w:val="28"/>
        </w:rPr>
      </w:pPr>
      <w:r w:rsidRPr="00AF6E57">
        <w:rPr>
          <w:rFonts w:ascii="Calibri" w:hAnsi="Calibri" w:cs="Calibri"/>
          <w:b/>
          <w:sz w:val="28"/>
          <w:szCs w:val="28"/>
        </w:rPr>
        <w:t xml:space="preserve">Log-in: </w:t>
      </w:r>
      <w:r w:rsidRPr="00AF6E57">
        <w:rPr>
          <w:rFonts w:ascii="Calibri" w:hAnsi="Calibri" w:cs="Calibri"/>
          <w:bCs/>
          <w:sz w:val="28"/>
          <w:szCs w:val="28"/>
        </w:rPr>
        <w:t>questa funzionalità permette di autenticarsi nel sito</w:t>
      </w:r>
    </w:p>
    <w:p w14:paraId="1E80A83D" w14:textId="77777777" w:rsidR="002F3FFA" w:rsidRPr="00AF6E57" w:rsidRDefault="002F3FFA" w:rsidP="00540DC8">
      <w:pPr>
        <w:numPr>
          <w:ilvl w:val="0"/>
          <w:numId w:val="5"/>
        </w:numPr>
        <w:rPr>
          <w:rFonts w:ascii="Calibri" w:hAnsi="Calibri" w:cs="Calibri"/>
          <w:b/>
          <w:sz w:val="28"/>
          <w:szCs w:val="28"/>
        </w:rPr>
      </w:pPr>
      <w:r w:rsidRPr="00AF6E57">
        <w:rPr>
          <w:rFonts w:ascii="Calibri" w:hAnsi="Calibri" w:cs="Calibri"/>
          <w:b/>
          <w:sz w:val="28"/>
          <w:szCs w:val="28"/>
        </w:rPr>
        <w:t xml:space="preserve">Log-out: </w:t>
      </w:r>
      <w:r w:rsidRPr="00AF6E57">
        <w:rPr>
          <w:rFonts w:ascii="Calibri" w:hAnsi="Calibri" w:cs="Calibri"/>
          <w:bCs/>
          <w:sz w:val="28"/>
          <w:szCs w:val="28"/>
        </w:rPr>
        <w:t>questa funzionalità permette di scollegarsi dal sito</w:t>
      </w:r>
    </w:p>
    <w:p w14:paraId="2823FC04" w14:textId="77777777" w:rsidR="002F3FFA" w:rsidRPr="00AF6E57" w:rsidRDefault="002F3FFA" w:rsidP="00540DC8">
      <w:pPr>
        <w:numPr>
          <w:ilvl w:val="0"/>
          <w:numId w:val="5"/>
        </w:numPr>
        <w:rPr>
          <w:rFonts w:ascii="Calibri" w:hAnsi="Calibri" w:cs="Calibri"/>
          <w:b/>
          <w:sz w:val="28"/>
          <w:szCs w:val="28"/>
        </w:rPr>
      </w:pPr>
      <w:r w:rsidRPr="00AF6E57">
        <w:rPr>
          <w:rFonts w:ascii="Calibri" w:hAnsi="Calibri" w:cs="Calibri"/>
          <w:b/>
          <w:sz w:val="28"/>
          <w:szCs w:val="28"/>
        </w:rPr>
        <w:t>Aggiungere un prodotto al carrello:</w:t>
      </w:r>
      <w:r w:rsidRPr="00AF6E57">
        <w:rPr>
          <w:rFonts w:ascii="Calibri" w:hAnsi="Calibri" w:cs="Calibri"/>
          <w:sz w:val="28"/>
          <w:szCs w:val="28"/>
        </w:rPr>
        <w:t xml:space="preserve"> questa</w:t>
      </w:r>
      <w:r w:rsidR="005B3494" w:rsidRPr="00AF6E57">
        <w:rPr>
          <w:rFonts w:ascii="Calibri" w:hAnsi="Calibri" w:cs="Calibri"/>
          <w:sz w:val="28"/>
          <w:szCs w:val="28"/>
        </w:rPr>
        <w:t xml:space="preserve"> funzionalità</w:t>
      </w:r>
      <w:r w:rsidRPr="00AF6E57">
        <w:rPr>
          <w:rFonts w:ascii="Calibri" w:hAnsi="Calibri" w:cs="Calibri"/>
          <w:sz w:val="28"/>
          <w:szCs w:val="28"/>
        </w:rPr>
        <w:t xml:space="preserve"> permette all’utente di inserire un prodotto nel carrello per poi </w:t>
      </w:r>
      <w:r w:rsidR="005B3494" w:rsidRPr="00AF6E57">
        <w:rPr>
          <w:rFonts w:ascii="Calibri" w:hAnsi="Calibri" w:cs="Calibri"/>
          <w:sz w:val="28"/>
          <w:szCs w:val="28"/>
        </w:rPr>
        <w:t xml:space="preserve">poter </w:t>
      </w:r>
      <w:r w:rsidRPr="00AF6E57">
        <w:rPr>
          <w:rFonts w:ascii="Calibri" w:hAnsi="Calibri" w:cs="Calibri"/>
          <w:sz w:val="28"/>
          <w:szCs w:val="28"/>
        </w:rPr>
        <w:t>procedere all’acquisto</w:t>
      </w:r>
    </w:p>
    <w:p w14:paraId="37015F17" w14:textId="77777777" w:rsidR="005B3494" w:rsidRPr="003E5FFC" w:rsidRDefault="005B3494" w:rsidP="00540DC8">
      <w:pPr>
        <w:numPr>
          <w:ilvl w:val="0"/>
          <w:numId w:val="5"/>
        </w:numPr>
        <w:rPr>
          <w:rFonts w:ascii="Calibri" w:hAnsi="Calibri" w:cs="Calibri"/>
          <w:b/>
          <w:sz w:val="28"/>
          <w:szCs w:val="28"/>
        </w:rPr>
      </w:pPr>
      <w:r w:rsidRPr="005B3494">
        <w:rPr>
          <w:rFonts w:ascii="Calibri" w:hAnsi="Calibri" w:cs="Calibri"/>
          <w:b/>
          <w:sz w:val="28"/>
          <w:szCs w:val="28"/>
        </w:rPr>
        <w:t xml:space="preserve">Rimuovere prodotti dal carrello: </w:t>
      </w:r>
      <w:r w:rsidRPr="005B3494">
        <w:rPr>
          <w:rFonts w:ascii="Calibri" w:hAnsi="Calibri" w:cs="Calibri"/>
          <w:bCs/>
          <w:sz w:val="28"/>
          <w:szCs w:val="28"/>
        </w:rPr>
        <w:t xml:space="preserve">questa funzionalità permette di rimuovere un prodotto </w:t>
      </w:r>
      <w:r w:rsidR="00225C3A" w:rsidRPr="005B3494">
        <w:rPr>
          <w:rFonts w:ascii="Calibri" w:hAnsi="Calibri" w:cs="Calibri"/>
          <w:bCs/>
          <w:sz w:val="28"/>
          <w:szCs w:val="28"/>
        </w:rPr>
        <w:t>precedentemente</w:t>
      </w:r>
      <w:r w:rsidR="00225C3A">
        <w:rPr>
          <w:rFonts w:ascii="Calibri" w:hAnsi="Calibri" w:cs="Calibri"/>
          <w:b/>
          <w:sz w:val="28"/>
          <w:szCs w:val="28"/>
        </w:rPr>
        <w:t xml:space="preserve"> </w:t>
      </w:r>
      <w:r w:rsidRPr="00225C3A">
        <w:rPr>
          <w:rFonts w:ascii="Calibri" w:hAnsi="Calibri" w:cs="Calibri"/>
          <w:bCs/>
          <w:sz w:val="28"/>
          <w:szCs w:val="28"/>
        </w:rPr>
        <w:t xml:space="preserve">inserito nel carrello </w:t>
      </w:r>
    </w:p>
    <w:p w14:paraId="65F74FD0" w14:textId="77777777" w:rsidR="003E5FFC" w:rsidRPr="00225C3A" w:rsidRDefault="003E5FFC" w:rsidP="00540DC8">
      <w:pPr>
        <w:numPr>
          <w:ilvl w:val="0"/>
          <w:numId w:val="5"/>
        </w:num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Visualizzare i prodotti del carrello: </w:t>
      </w:r>
      <w:r w:rsidRPr="003E5FFC">
        <w:rPr>
          <w:rFonts w:ascii="Calibri" w:hAnsi="Calibri" w:cs="Calibri"/>
          <w:bCs/>
          <w:sz w:val="28"/>
          <w:szCs w:val="28"/>
        </w:rPr>
        <w:t>il sistema deve permettere all’utente di poter visualizzare i prodotti che ha inserit</w:t>
      </w:r>
      <w:r>
        <w:rPr>
          <w:rFonts w:ascii="Calibri" w:hAnsi="Calibri" w:cs="Calibri"/>
          <w:bCs/>
          <w:sz w:val="28"/>
          <w:szCs w:val="28"/>
        </w:rPr>
        <w:t>o</w:t>
      </w:r>
      <w:r w:rsidRPr="003E5FFC">
        <w:rPr>
          <w:rFonts w:ascii="Calibri" w:hAnsi="Calibri" w:cs="Calibri"/>
          <w:bCs/>
          <w:sz w:val="28"/>
          <w:szCs w:val="28"/>
        </w:rPr>
        <w:t xml:space="preserve"> nel carrello</w:t>
      </w:r>
    </w:p>
    <w:p w14:paraId="61682024" w14:textId="185F4D64" w:rsidR="002F3FFA" w:rsidRPr="000C3EBE" w:rsidRDefault="002F3FFA" w:rsidP="00540DC8">
      <w:pPr>
        <w:numPr>
          <w:ilvl w:val="0"/>
          <w:numId w:val="5"/>
        </w:numPr>
        <w:rPr>
          <w:rFonts w:ascii="Calibri" w:hAnsi="Calibri" w:cs="Calibri"/>
          <w:b/>
          <w:sz w:val="28"/>
          <w:szCs w:val="28"/>
        </w:rPr>
      </w:pPr>
      <w:r w:rsidRPr="00AF6E57">
        <w:rPr>
          <w:rFonts w:ascii="Calibri" w:hAnsi="Calibri" w:cs="Calibri"/>
          <w:b/>
          <w:sz w:val="28"/>
          <w:szCs w:val="28"/>
        </w:rPr>
        <w:t>Ottenere una carta fedeltà:</w:t>
      </w:r>
      <w:r w:rsidRPr="00AF6E57">
        <w:rPr>
          <w:rFonts w:ascii="Calibri" w:hAnsi="Calibri" w:cs="Calibri"/>
          <w:bCs/>
          <w:sz w:val="28"/>
          <w:szCs w:val="28"/>
        </w:rPr>
        <w:t xml:space="preserve"> </w:t>
      </w:r>
      <w:r w:rsidR="00024DC1" w:rsidRPr="00AF6E57">
        <w:rPr>
          <w:rFonts w:ascii="Calibri" w:hAnsi="Calibri" w:cs="Calibri"/>
          <w:bCs/>
          <w:sz w:val="28"/>
          <w:szCs w:val="28"/>
        </w:rPr>
        <w:t>q</w:t>
      </w:r>
      <w:r w:rsidRPr="00AF6E57">
        <w:rPr>
          <w:rFonts w:ascii="Calibri" w:hAnsi="Calibri" w:cs="Calibri"/>
          <w:bCs/>
          <w:sz w:val="28"/>
          <w:szCs w:val="28"/>
        </w:rPr>
        <w:t xml:space="preserve">uesta funzionalità permette di accumulare punti ad ogni acquisto </w:t>
      </w:r>
      <w:r w:rsidR="00024DC1" w:rsidRPr="00AF6E57">
        <w:rPr>
          <w:rFonts w:ascii="Calibri" w:hAnsi="Calibri" w:cs="Calibri"/>
          <w:bCs/>
          <w:sz w:val="28"/>
          <w:szCs w:val="28"/>
        </w:rPr>
        <w:t>ch</w:t>
      </w:r>
      <w:r w:rsidRPr="00AF6E57">
        <w:rPr>
          <w:rFonts w:ascii="Calibri" w:hAnsi="Calibri" w:cs="Calibri"/>
          <w:bCs/>
          <w:sz w:val="28"/>
          <w:szCs w:val="28"/>
        </w:rPr>
        <w:t>e potranno essere utilizzati per poter ottenere sconti</w:t>
      </w:r>
    </w:p>
    <w:p w14:paraId="1B28AB0E" w14:textId="77777777" w:rsidR="000C3EBE" w:rsidRPr="00AF6E57" w:rsidRDefault="000C3EBE" w:rsidP="000C3EBE">
      <w:pPr>
        <w:rPr>
          <w:rFonts w:ascii="Calibri" w:hAnsi="Calibri" w:cs="Calibri"/>
          <w:b/>
          <w:sz w:val="28"/>
          <w:szCs w:val="28"/>
        </w:rPr>
      </w:pPr>
    </w:p>
    <w:p w14:paraId="144A5D23" w14:textId="77777777" w:rsidR="003E5FFC" w:rsidRPr="00AF6E57" w:rsidRDefault="003E5FFC" w:rsidP="003E5FFC">
      <w:pPr>
        <w:ind w:left="720"/>
        <w:rPr>
          <w:rFonts w:ascii="Calibri" w:hAnsi="Calibri" w:cs="Calibri"/>
          <w:b/>
          <w:sz w:val="28"/>
          <w:szCs w:val="28"/>
        </w:rPr>
      </w:pPr>
    </w:p>
    <w:p w14:paraId="35A0D475" w14:textId="77777777" w:rsidR="001F0ED9" w:rsidRPr="00AF6E57" w:rsidRDefault="002F3FFA" w:rsidP="00540DC8">
      <w:pPr>
        <w:numPr>
          <w:ilvl w:val="0"/>
          <w:numId w:val="5"/>
        </w:numPr>
        <w:rPr>
          <w:rFonts w:ascii="Calibri" w:hAnsi="Calibri" w:cs="Calibri"/>
          <w:b/>
          <w:sz w:val="28"/>
          <w:szCs w:val="28"/>
        </w:rPr>
      </w:pPr>
      <w:r w:rsidRPr="00AF6E57">
        <w:rPr>
          <w:rFonts w:ascii="Calibri" w:hAnsi="Calibri" w:cs="Calibri"/>
          <w:b/>
          <w:sz w:val="28"/>
          <w:szCs w:val="28"/>
        </w:rPr>
        <w:lastRenderedPageBreak/>
        <w:t>Procedere con l’acquisto dei prodotti nel carrello:</w:t>
      </w:r>
      <w:r w:rsidRPr="00AF6E57">
        <w:rPr>
          <w:rFonts w:ascii="Calibri" w:hAnsi="Calibri" w:cs="Calibri"/>
          <w:sz w:val="28"/>
          <w:szCs w:val="28"/>
        </w:rPr>
        <w:t xml:space="preserve"> quest</w:t>
      </w:r>
      <w:r w:rsidR="005B3494" w:rsidRPr="00AF6E57">
        <w:rPr>
          <w:rFonts w:ascii="Calibri" w:hAnsi="Calibri" w:cs="Calibri"/>
          <w:sz w:val="28"/>
          <w:szCs w:val="28"/>
        </w:rPr>
        <w:t>a funzionalità</w:t>
      </w:r>
      <w:r w:rsidRPr="00AF6E57">
        <w:rPr>
          <w:rFonts w:ascii="Calibri" w:hAnsi="Calibri" w:cs="Calibri"/>
          <w:sz w:val="28"/>
          <w:szCs w:val="28"/>
        </w:rPr>
        <w:t xml:space="preserve"> permette l’acquisto dei prodotti</w:t>
      </w:r>
      <w:r w:rsidR="001F0ED9" w:rsidRPr="00AF6E57">
        <w:rPr>
          <w:rFonts w:ascii="Calibri" w:hAnsi="Calibri" w:cs="Calibri"/>
          <w:sz w:val="28"/>
          <w:szCs w:val="28"/>
        </w:rPr>
        <w:t xml:space="preserve"> presenti nel carrello</w:t>
      </w:r>
    </w:p>
    <w:p w14:paraId="738610EB" w14:textId="77777777" w:rsidR="001F0ED9" w:rsidRPr="00AF6E57" w:rsidRDefault="001F0ED9" w:rsidP="001F0ED9">
      <w:pPr>
        <w:ind w:left="720"/>
        <w:rPr>
          <w:rFonts w:ascii="Calibri" w:hAnsi="Calibri" w:cs="Calibri"/>
          <w:b/>
          <w:sz w:val="28"/>
          <w:szCs w:val="28"/>
        </w:rPr>
      </w:pPr>
    </w:p>
    <w:p w14:paraId="3BD4C26A" w14:textId="77777777" w:rsidR="005B3494" w:rsidRPr="00AF6E57" w:rsidRDefault="005B3494" w:rsidP="00540DC8">
      <w:pPr>
        <w:numPr>
          <w:ilvl w:val="0"/>
          <w:numId w:val="5"/>
        </w:numPr>
        <w:rPr>
          <w:rFonts w:ascii="Calibri" w:hAnsi="Calibri" w:cs="Calibri"/>
          <w:b/>
          <w:sz w:val="28"/>
          <w:szCs w:val="28"/>
        </w:rPr>
      </w:pPr>
      <w:r w:rsidRPr="00AF6E57">
        <w:rPr>
          <w:rFonts w:ascii="Calibri" w:hAnsi="Calibri" w:cs="Calibri"/>
          <w:b/>
          <w:sz w:val="28"/>
          <w:szCs w:val="28"/>
        </w:rPr>
        <w:t>Recensire un prodotto:</w:t>
      </w:r>
      <w:r w:rsidRPr="00AF6E57">
        <w:rPr>
          <w:rFonts w:ascii="Calibri" w:hAnsi="Calibri" w:cs="Calibri"/>
          <w:sz w:val="28"/>
          <w:szCs w:val="28"/>
        </w:rPr>
        <w:t xml:space="preserve"> questa funzionalità permette a un utente di poter recensire un prodotto in vendita sul sito</w:t>
      </w:r>
    </w:p>
    <w:p w14:paraId="0A4F40BA" w14:textId="77777777" w:rsidR="005B3494" w:rsidRPr="00AF6E57" w:rsidRDefault="005B3494" w:rsidP="00540DC8">
      <w:pPr>
        <w:numPr>
          <w:ilvl w:val="0"/>
          <w:numId w:val="5"/>
        </w:numPr>
        <w:rPr>
          <w:rFonts w:ascii="Calibri" w:hAnsi="Calibri" w:cs="Calibri"/>
          <w:b/>
          <w:sz w:val="28"/>
          <w:szCs w:val="28"/>
        </w:rPr>
      </w:pPr>
      <w:r w:rsidRPr="00AF6E57">
        <w:rPr>
          <w:rFonts w:ascii="Calibri" w:hAnsi="Calibri" w:cs="Calibri"/>
          <w:b/>
          <w:sz w:val="28"/>
          <w:szCs w:val="28"/>
        </w:rPr>
        <w:t>Modificare i dati personali:</w:t>
      </w:r>
      <w:r w:rsidRPr="00AF6E57">
        <w:rPr>
          <w:rFonts w:ascii="Calibri" w:hAnsi="Calibri" w:cs="Calibri"/>
          <w:sz w:val="28"/>
          <w:szCs w:val="28"/>
        </w:rPr>
        <w:t xml:space="preserve"> questa funzionalità permette all’utente di poter modificare i dati personali come l’IBAN della carta per poter effettuare gli acquisti o modificare la password per poter accedere al sistema</w:t>
      </w:r>
    </w:p>
    <w:p w14:paraId="59958B60" w14:textId="77777777" w:rsidR="001C61D1" w:rsidRPr="00AF6E57" w:rsidRDefault="001C61D1" w:rsidP="00540DC8">
      <w:pPr>
        <w:numPr>
          <w:ilvl w:val="0"/>
          <w:numId w:val="5"/>
        </w:numPr>
        <w:rPr>
          <w:rFonts w:ascii="Calibri" w:hAnsi="Calibri" w:cs="Calibri"/>
          <w:b/>
          <w:sz w:val="28"/>
          <w:szCs w:val="28"/>
        </w:rPr>
      </w:pPr>
      <w:r w:rsidRPr="00AF6E57">
        <w:rPr>
          <w:rFonts w:ascii="Calibri" w:hAnsi="Calibri" w:cs="Calibri"/>
          <w:b/>
          <w:sz w:val="28"/>
          <w:szCs w:val="28"/>
        </w:rPr>
        <w:t xml:space="preserve">Visualizzare i dati personali e la carta fedeltà: </w:t>
      </w:r>
      <w:r w:rsidRPr="00AF6E57">
        <w:rPr>
          <w:rFonts w:ascii="Calibri" w:hAnsi="Calibri" w:cs="Calibri"/>
          <w:bCs/>
          <w:sz w:val="28"/>
          <w:szCs w:val="28"/>
        </w:rPr>
        <w:t>il sistema deve permettere all’utente di poter visualizzare i dati personali come l’email, nome e cognome e i punti accumulati sulla carta fedeltà</w:t>
      </w:r>
    </w:p>
    <w:p w14:paraId="4745E7C0" w14:textId="77777777" w:rsidR="005B3494" w:rsidRPr="00AF6E57" w:rsidRDefault="005867CA" w:rsidP="00540DC8">
      <w:pPr>
        <w:numPr>
          <w:ilvl w:val="0"/>
          <w:numId w:val="5"/>
        </w:numPr>
        <w:rPr>
          <w:rFonts w:ascii="Calibri" w:hAnsi="Calibri" w:cs="Calibri"/>
          <w:bCs/>
          <w:sz w:val="28"/>
          <w:szCs w:val="28"/>
        </w:rPr>
      </w:pPr>
      <w:r w:rsidRPr="00AF6E57">
        <w:rPr>
          <w:rFonts w:ascii="Calibri" w:hAnsi="Calibri" w:cs="Calibri"/>
          <w:b/>
          <w:sz w:val="28"/>
          <w:szCs w:val="28"/>
        </w:rPr>
        <w:t xml:space="preserve">Ricerca di prodotti in base al nome: </w:t>
      </w:r>
      <w:r w:rsidRPr="00AF6E57">
        <w:rPr>
          <w:rFonts w:ascii="Calibri" w:hAnsi="Calibri" w:cs="Calibri"/>
          <w:bCs/>
          <w:sz w:val="28"/>
          <w:szCs w:val="28"/>
        </w:rPr>
        <w:t>questa funzionalità permette di cercare un prodotto all’interno del sito in base al nome</w:t>
      </w:r>
    </w:p>
    <w:p w14:paraId="54AAF9D5" w14:textId="77777777" w:rsidR="005867CA" w:rsidRPr="00AF6E57" w:rsidRDefault="005867CA" w:rsidP="00540DC8">
      <w:pPr>
        <w:numPr>
          <w:ilvl w:val="0"/>
          <w:numId w:val="5"/>
        </w:numPr>
        <w:rPr>
          <w:rFonts w:ascii="Calibri" w:hAnsi="Calibri" w:cs="Calibri"/>
          <w:bCs/>
          <w:sz w:val="28"/>
          <w:szCs w:val="28"/>
        </w:rPr>
      </w:pPr>
      <w:r w:rsidRPr="00AF6E57">
        <w:rPr>
          <w:rFonts w:ascii="Calibri" w:hAnsi="Calibri" w:cs="Calibri"/>
          <w:b/>
          <w:sz w:val="28"/>
          <w:szCs w:val="28"/>
        </w:rPr>
        <w:t>Ricerca di prodotti per categoria:</w:t>
      </w:r>
      <w:r w:rsidRPr="00AF6E57">
        <w:rPr>
          <w:rFonts w:ascii="Calibri" w:hAnsi="Calibri" w:cs="Calibri"/>
          <w:sz w:val="28"/>
          <w:szCs w:val="28"/>
        </w:rPr>
        <w:t xml:space="preserve"> questa funzionalità </w:t>
      </w:r>
      <w:r w:rsidRPr="005867CA">
        <w:rPr>
          <w:rFonts w:ascii="Calibri" w:hAnsi="Calibri" w:cs="Calibri"/>
          <w:bCs/>
          <w:sz w:val="28"/>
          <w:szCs w:val="28"/>
        </w:rPr>
        <w:t>permette</w:t>
      </w:r>
      <w:r>
        <w:rPr>
          <w:rFonts w:ascii="Calibri" w:hAnsi="Calibri" w:cs="Calibri"/>
          <w:bCs/>
          <w:sz w:val="28"/>
          <w:szCs w:val="28"/>
        </w:rPr>
        <w:t xml:space="preserve"> di </w:t>
      </w:r>
      <w:r w:rsidR="001F0ED9">
        <w:rPr>
          <w:rFonts w:ascii="Calibri" w:hAnsi="Calibri" w:cs="Calibri"/>
          <w:bCs/>
          <w:sz w:val="28"/>
          <w:szCs w:val="28"/>
        </w:rPr>
        <w:t>cercare</w:t>
      </w:r>
      <w:r>
        <w:rPr>
          <w:rFonts w:ascii="Calibri" w:hAnsi="Calibri" w:cs="Calibri"/>
          <w:bCs/>
          <w:sz w:val="28"/>
          <w:szCs w:val="28"/>
        </w:rPr>
        <w:t xml:space="preserve"> tutti i prodotti di una determinata categoria</w:t>
      </w:r>
    </w:p>
    <w:p w14:paraId="0D05AB90" w14:textId="77777777" w:rsidR="002947EC" w:rsidRPr="00AF6E57" w:rsidRDefault="002947EC" w:rsidP="00540DC8">
      <w:pPr>
        <w:numPr>
          <w:ilvl w:val="0"/>
          <w:numId w:val="5"/>
        </w:numPr>
        <w:rPr>
          <w:rFonts w:ascii="Calibri" w:hAnsi="Calibri" w:cs="Calibri"/>
          <w:bCs/>
          <w:sz w:val="28"/>
          <w:szCs w:val="28"/>
        </w:rPr>
      </w:pPr>
      <w:r w:rsidRPr="00AF6E57">
        <w:rPr>
          <w:rFonts w:ascii="Calibri" w:hAnsi="Calibri" w:cs="Calibri"/>
          <w:b/>
          <w:sz w:val="28"/>
          <w:szCs w:val="28"/>
        </w:rPr>
        <w:t>Visualizzare la dashboard del sito</w:t>
      </w:r>
    </w:p>
    <w:p w14:paraId="2553E3F6" w14:textId="77777777" w:rsidR="002947EC" w:rsidRPr="00AF6E57" w:rsidRDefault="001C61D1" w:rsidP="00540DC8">
      <w:pPr>
        <w:numPr>
          <w:ilvl w:val="0"/>
          <w:numId w:val="5"/>
        </w:numPr>
        <w:rPr>
          <w:rFonts w:ascii="Calibri" w:hAnsi="Calibri" w:cs="Calibri"/>
          <w:bCs/>
          <w:sz w:val="28"/>
          <w:szCs w:val="28"/>
        </w:rPr>
      </w:pPr>
      <w:r w:rsidRPr="00AF6E57">
        <w:rPr>
          <w:rFonts w:ascii="Calibri" w:hAnsi="Calibri" w:cs="Calibri"/>
          <w:b/>
          <w:sz w:val="28"/>
          <w:szCs w:val="28"/>
        </w:rPr>
        <w:t>Visualizzare tutti gli ordini effettuati</w:t>
      </w:r>
      <w:r w:rsidRPr="00AF6E57">
        <w:rPr>
          <w:rFonts w:ascii="Calibri" w:hAnsi="Calibri" w:cs="Calibri"/>
          <w:bCs/>
          <w:sz w:val="28"/>
          <w:szCs w:val="28"/>
        </w:rPr>
        <w:t>: il sistema deve consentire all’utente di poter visualizzare lo storico degli ordini effettuati</w:t>
      </w:r>
    </w:p>
    <w:p w14:paraId="613506BA" w14:textId="77777777" w:rsidR="001C61D1" w:rsidRPr="00AF6E57" w:rsidRDefault="001C61D1" w:rsidP="00540DC8">
      <w:pPr>
        <w:numPr>
          <w:ilvl w:val="0"/>
          <w:numId w:val="5"/>
        </w:numPr>
        <w:rPr>
          <w:rFonts w:ascii="Calibri" w:hAnsi="Calibri" w:cs="Calibri"/>
          <w:bCs/>
          <w:sz w:val="28"/>
          <w:szCs w:val="28"/>
        </w:rPr>
      </w:pPr>
      <w:r w:rsidRPr="00AF6E57">
        <w:rPr>
          <w:rFonts w:ascii="Calibri" w:hAnsi="Calibri" w:cs="Calibri"/>
          <w:b/>
          <w:sz w:val="28"/>
          <w:szCs w:val="28"/>
        </w:rPr>
        <w:t>Visualizzare le informazioni di un prodotto</w:t>
      </w:r>
      <w:r w:rsidRPr="00AF6E57">
        <w:rPr>
          <w:rFonts w:ascii="Calibri" w:hAnsi="Calibri" w:cs="Calibri"/>
          <w:bCs/>
          <w:sz w:val="28"/>
          <w:szCs w:val="28"/>
        </w:rPr>
        <w:t>: il sistema deve consentire all’utente di poter visualizzare tutte le informazioni di un determinato prodotto come nome, prezzo, descrizione e voto</w:t>
      </w:r>
    </w:p>
    <w:p w14:paraId="637805D2" w14:textId="77777777" w:rsidR="005867CA" w:rsidRPr="00AF6E57" w:rsidRDefault="005867CA" w:rsidP="005867CA">
      <w:pPr>
        <w:rPr>
          <w:rFonts w:ascii="Calibri" w:hAnsi="Calibri" w:cs="Calibri"/>
          <w:b/>
          <w:sz w:val="28"/>
          <w:szCs w:val="28"/>
        </w:rPr>
      </w:pPr>
    </w:p>
    <w:p w14:paraId="74AC91DE" w14:textId="77777777" w:rsidR="005867CA" w:rsidRDefault="005867CA" w:rsidP="005867CA">
      <w:pPr>
        <w:rPr>
          <w:rFonts w:ascii="Calibri" w:hAnsi="Calibri" w:cs="Calibri"/>
          <w:sz w:val="28"/>
          <w:szCs w:val="28"/>
        </w:rPr>
      </w:pPr>
      <w:r w:rsidRPr="00AF6E57">
        <w:rPr>
          <w:rFonts w:ascii="Calibri" w:hAnsi="Calibri" w:cs="Calibri"/>
          <w:bCs/>
          <w:sz w:val="28"/>
          <w:szCs w:val="28"/>
        </w:rPr>
        <w:t xml:space="preserve">Il sistema </w:t>
      </w:r>
      <w:r w:rsidRPr="005867CA">
        <w:rPr>
          <w:rFonts w:ascii="Calibri" w:hAnsi="Calibri" w:cs="Calibri"/>
          <w:sz w:val="28"/>
          <w:szCs w:val="28"/>
        </w:rPr>
        <w:t>deve consentire a un utente</w:t>
      </w:r>
      <w:r w:rsidR="00155EBC">
        <w:rPr>
          <w:rFonts w:ascii="Calibri" w:hAnsi="Calibri" w:cs="Calibri"/>
          <w:sz w:val="28"/>
          <w:szCs w:val="28"/>
        </w:rPr>
        <w:t xml:space="preserve"> visitatore</w:t>
      </w:r>
      <w:r>
        <w:rPr>
          <w:rFonts w:ascii="Calibri" w:hAnsi="Calibri" w:cs="Calibri"/>
          <w:sz w:val="28"/>
          <w:szCs w:val="28"/>
        </w:rPr>
        <w:t xml:space="preserve"> </w:t>
      </w:r>
      <w:r w:rsidRPr="005867CA">
        <w:rPr>
          <w:rFonts w:ascii="Calibri" w:hAnsi="Calibri" w:cs="Calibri"/>
          <w:sz w:val="28"/>
          <w:szCs w:val="28"/>
        </w:rPr>
        <w:t>di poter:</w:t>
      </w:r>
    </w:p>
    <w:p w14:paraId="19093003" w14:textId="77777777" w:rsidR="00155EBC" w:rsidRPr="00E1433D" w:rsidRDefault="005867CA" w:rsidP="00540DC8">
      <w:pPr>
        <w:numPr>
          <w:ilvl w:val="0"/>
          <w:numId w:val="6"/>
        </w:numPr>
        <w:rPr>
          <w:rFonts w:ascii="Calibri" w:hAnsi="Calibri" w:cs="Calibri"/>
          <w:b/>
          <w:sz w:val="28"/>
          <w:szCs w:val="28"/>
        </w:rPr>
      </w:pPr>
      <w:r w:rsidRPr="00AF6E57">
        <w:rPr>
          <w:rFonts w:ascii="Calibri" w:hAnsi="Calibri" w:cs="Calibri"/>
          <w:b/>
          <w:sz w:val="28"/>
          <w:szCs w:val="28"/>
        </w:rPr>
        <w:t>Registrarsi al sito:</w:t>
      </w:r>
      <w:r w:rsidRPr="00AF6E57">
        <w:rPr>
          <w:rFonts w:ascii="Calibri" w:hAnsi="Calibri" w:cs="Calibri"/>
          <w:bCs/>
          <w:sz w:val="28"/>
          <w:szCs w:val="28"/>
        </w:rPr>
        <w:t xml:space="preserve"> questa funzionalità permette all’utente non autenticato di registrarsi al sito inserendo i propri dati personali</w:t>
      </w:r>
    </w:p>
    <w:p w14:paraId="11E76F93" w14:textId="77777777" w:rsidR="00E1433D" w:rsidRPr="00E1433D" w:rsidRDefault="00E1433D" w:rsidP="00540DC8">
      <w:pPr>
        <w:numPr>
          <w:ilvl w:val="0"/>
          <w:numId w:val="6"/>
        </w:numPr>
        <w:rPr>
          <w:rFonts w:ascii="Calibri" w:hAnsi="Calibri" w:cs="Calibri"/>
          <w:b/>
          <w:sz w:val="28"/>
          <w:szCs w:val="28"/>
        </w:rPr>
      </w:pPr>
      <w:r w:rsidRPr="00E1433D">
        <w:rPr>
          <w:rFonts w:ascii="Calibri" w:hAnsi="Calibri" w:cs="Calibri"/>
          <w:b/>
          <w:sz w:val="28"/>
          <w:szCs w:val="28"/>
        </w:rPr>
        <w:t xml:space="preserve">Log-in: </w:t>
      </w:r>
      <w:r w:rsidRPr="00E1433D">
        <w:rPr>
          <w:rFonts w:ascii="Calibri" w:hAnsi="Calibri" w:cs="Calibri"/>
          <w:bCs/>
          <w:sz w:val="28"/>
          <w:szCs w:val="28"/>
        </w:rPr>
        <w:t>questa funzionalità permette di autenticarsi nel sito</w:t>
      </w:r>
    </w:p>
    <w:p w14:paraId="4C4058E4" w14:textId="77777777" w:rsidR="005867CA" w:rsidRPr="005867CA" w:rsidRDefault="005867CA" w:rsidP="00540DC8">
      <w:pPr>
        <w:numPr>
          <w:ilvl w:val="0"/>
          <w:numId w:val="6"/>
        </w:numPr>
        <w:rPr>
          <w:rFonts w:ascii="Calibri" w:hAnsi="Calibri" w:cs="Calibri"/>
          <w:bCs/>
          <w:sz w:val="28"/>
          <w:szCs w:val="28"/>
        </w:rPr>
      </w:pPr>
      <w:r w:rsidRPr="005867CA">
        <w:rPr>
          <w:rFonts w:ascii="Calibri" w:hAnsi="Calibri" w:cs="Calibri"/>
          <w:b/>
          <w:sz w:val="28"/>
          <w:szCs w:val="28"/>
        </w:rPr>
        <w:t xml:space="preserve">Ricerca di prodotti in base al nome: </w:t>
      </w:r>
      <w:r w:rsidRPr="005867CA">
        <w:rPr>
          <w:rFonts w:ascii="Calibri" w:hAnsi="Calibri" w:cs="Calibri"/>
          <w:bCs/>
          <w:sz w:val="28"/>
          <w:szCs w:val="28"/>
        </w:rPr>
        <w:t>questa funzionalità permette di cercare un prodotto all’interno del sito in base al nome</w:t>
      </w:r>
    </w:p>
    <w:p w14:paraId="4E644660" w14:textId="77777777" w:rsidR="005867CA" w:rsidRDefault="005867CA" w:rsidP="00540DC8">
      <w:pPr>
        <w:numPr>
          <w:ilvl w:val="0"/>
          <w:numId w:val="6"/>
        </w:numPr>
        <w:rPr>
          <w:rFonts w:ascii="Calibri" w:hAnsi="Calibri" w:cs="Calibri"/>
          <w:bCs/>
          <w:sz w:val="28"/>
          <w:szCs w:val="28"/>
        </w:rPr>
      </w:pPr>
      <w:r w:rsidRPr="005867CA">
        <w:rPr>
          <w:rFonts w:ascii="Calibri" w:hAnsi="Calibri" w:cs="Calibri"/>
          <w:b/>
          <w:sz w:val="28"/>
          <w:szCs w:val="28"/>
        </w:rPr>
        <w:t>Ricerca di prodotti per categoria:</w:t>
      </w:r>
      <w:r w:rsidRPr="005867CA">
        <w:rPr>
          <w:rFonts w:ascii="Calibri" w:hAnsi="Calibri" w:cs="Calibri"/>
          <w:sz w:val="28"/>
          <w:szCs w:val="28"/>
        </w:rPr>
        <w:t xml:space="preserve"> questa funzionalità </w:t>
      </w:r>
      <w:r w:rsidRPr="005867CA">
        <w:rPr>
          <w:rFonts w:ascii="Calibri" w:hAnsi="Calibri" w:cs="Calibri"/>
          <w:bCs/>
          <w:sz w:val="28"/>
          <w:szCs w:val="28"/>
        </w:rPr>
        <w:t>permette</w:t>
      </w:r>
      <w:r>
        <w:rPr>
          <w:rFonts w:ascii="Calibri" w:hAnsi="Calibri" w:cs="Calibri"/>
          <w:bCs/>
          <w:sz w:val="28"/>
          <w:szCs w:val="28"/>
        </w:rPr>
        <w:t xml:space="preserve"> di visualizzare tutti i prodotti di una determinata categoria</w:t>
      </w:r>
    </w:p>
    <w:p w14:paraId="0A3093D0" w14:textId="77777777" w:rsidR="005867CA" w:rsidRPr="00253B8C" w:rsidRDefault="005867CA" w:rsidP="00540DC8">
      <w:pPr>
        <w:numPr>
          <w:ilvl w:val="0"/>
          <w:numId w:val="6"/>
        </w:numPr>
        <w:rPr>
          <w:rFonts w:ascii="Calibri" w:hAnsi="Calibri" w:cs="Calibri"/>
          <w:b/>
          <w:sz w:val="28"/>
          <w:szCs w:val="28"/>
        </w:rPr>
      </w:pPr>
      <w:r w:rsidRPr="005867CA">
        <w:rPr>
          <w:rFonts w:ascii="Calibri" w:hAnsi="Calibri" w:cs="Calibri"/>
          <w:b/>
          <w:sz w:val="28"/>
          <w:szCs w:val="28"/>
        </w:rPr>
        <w:t>Aggiungere un prodotto al carrello:</w:t>
      </w:r>
      <w:r w:rsidRPr="005867CA">
        <w:rPr>
          <w:rFonts w:ascii="Calibri" w:hAnsi="Calibri" w:cs="Calibri"/>
          <w:sz w:val="28"/>
          <w:szCs w:val="28"/>
        </w:rPr>
        <w:t xml:space="preserve"> questa funzionalità permette all’utente di inserire un prodotto nel carrello per poi poter procedere all’acquisto</w:t>
      </w:r>
    </w:p>
    <w:p w14:paraId="13A7A55B" w14:textId="77777777" w:rsidR="00253B8C" w:rsidRPr="001C61D1" w:rsidRDefault="00253B8C" w:rsidP="00540DC8">
      <w:pPr>
        <w:numPr>
          <w:ilvl w:val="0"/>
          <w:numId w:val="6"/>
        </w:numPr>
        <w:rPr>
          <w:rFonts w:ascii="Calibri" w:hAnsi="Calibri" w:cs="Calibri"/>
          <w:b/>
          <w:sz w:val="28"/>
          <w:szCs w:val="28"/>
        </w:rPr>
      </w:pPr>
      <w:r w:rsidRPr="005B3494">
        <w:rPr>
          <w:rFonts w:ascii="Calibri" w:hAnsi="Calibri" w:cs="Calibri"/>
          <w:b/>
          <w:sz w:val="28"/>
          <w:szCs w:val="28"/>
        </w:rPr>
        <w:t xml:space="preserve">Rimuovere prodotti dal carrello: </w:t>
      </w:r>
      <w:r w:rsidRPr="005B3494">
        <w:rPr>
          <w:rFonts w:ascii="Calibri" w:hAnsi="Calibri" w:cs="Calibri"/>
          <w:bCs/>
          <w:sz w:val="28"/>
          <w:szCs w:val="28"/>
        </w:rPr>
        <w:t>questa funzionalità permette di rimuovere un prodotto inserito nel carrello precedentemente</w:t>
      </w:r>
    </w:p>
    <w:p w14:paraId="3F420B49" w14:textId="77777777" w:rsidR="001C61D1" w:rsidRPr="001C61D1" w:rsidRDefault="001C61D1" w:rsidP="00540DC8">
      <w:pPr>
        <w:numPr>
          <w:ilvl w:val="0"/>
          <w:numId w:val="6"/>
        </w:numPr>
        <w:rPr>
          <w:rFonts w:ascii="Calibri" w:hAnsi="Calibri" w:cs="Calibri"/>
          <w:bCs/>
          <w:sz w:val="28"/>
          <w:szCs w:val="28"/>
        </w:rPr>
      </w:pPr>
      <w:r w:rsidRPr="001C61D1">
        <w:rPr>
          <w:rFonts w:ascii="Calibri" w:hAnsi="Calibri" w:cs="Calibri"/>
          <w:b/>
          <w:sz w:val="28"/>
          <w:szCs w:val="28"/>
        </w:rPr>
        <w:t>Visualizzare la dashboard del sito</w:t>
      </w:r>
    </w:p>
    <w:p w14:paraId="34EB799D" w14:textId="77777777" w:rsidR="001C61D1" w:rsidRDefault="001C61D1" w:rsidP="00540DC8">
      <w:pPr>
        <w:numPr>
          <w:ilvl w:val="0"/>
          <w:numId w:val="6"/>
        </w:numPr>
        <w:rPr>
          <w:rFonts w:ascii="Calibri" w:hAnsi="Calibri" w:cs="Calibri"/>
          <w:bCs/>
          <w:sz w:val="28"/>
          <w:szCs w:val="28"/>
        </w:rPr>
      </w:pPr>
      <w:r w:rsidRPr="001C61D1">
        <w:rPr>
          <w:rFonts w:ascii="Calibri" w:hAnsi="Calibri" w:cs="Calibri"/>
          <w:b/>
          <w:sz w:val="28"/>
          <w:szCs w:val="28"/>
        </w:rPr>
        <w:t>Visualizzare le informazioni di un prodotto</w:t>
      </w:r>
      <w:r w:rsidRPr="001C61D1">
        <w:rPr>
          <w:rFonts w:ascii="Calibri" w:hAnsi="Calibri" w:cs="Calibri"/>
          <w:bCs/>
          <w:sz w:val="28"/>
          <w:szCs w:val="28"/>
        </w:rPr>
        <w:t>: il sistema deve consentire all’utente di poter visualizzare tutte le informazioni di un determinato prodotto come nome, prezzo, descrizione e voto</w:t>
      </w:r>
    </w:p>
    <w:p w14:paraId="463F29E8" w14:textId="77777777" w:rsidR="003E5FFC" w:rsidRDefault="003E5FFC" w:rsidP="003E5FFC">
      <w:pPr>
        <w:ind w:left="720"/>
        <w:rPr>
          <w:rFonts w:ascii="Calibri" w:hAnsi="Calibri" w:cs="Calibri"/>
          <w:bCs/>
          <w:sz w:val="28"/>
          <w:szCs w:val="28"/>
        </w:rPr>
      </w:pPr>
    </w:p>
    <w:p w14:paraId="07484DF9" w14:textId="77777777" w:rsidR="003E5FFC" w:rsidRPr="003E5FFC" w:rsidRDefault="003E5FFC" w:rsidP="00540DC8">
      <w:pPr>
        <w:numPr>
          <w:ilvl w:val="0"/>
          <w:numId w:val="6"/>
        </w:num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Visualizzare i prodotti del carrello: </w:t>
      </w:r>
      <w:r w:rsidRPr="003E5FFC">
        <w:rPr>
          <w:rFonts w:ascii="Calibri" w:hAnsi="Calibri" w:cs="Calibri"/>
          <w:bCs/>
          <w:sz w:val="28"/>
          <w:szCs w:val="28"/>
        </w:rPr>
        <w:t>il sistema deve permettere all’utente di poter visualizzare i prodotti che ha inserit</w:t>
      </w:r>
      <w:r>
        <w:rPr>
          <w:rFonts w:ascii="Calibri" w:hAnsi="Calibri" w:cs="Calibri"/>
          <w:bCs/>
          <w:sz w:val="28"/>
          <w:szCs w:val="28"/>
        </w:rPr>
        <w:t>o</w:t>
      </w:r>
      <w:r w:rsidRPr="003E5FFC">
        <w:rPr>
          <w:rFonts w:ascii="Calibri" w:hAnsi="Calibri" w:cs="Calibri"/>
          <w:bCs/>
          <w:sz w:val="28"/>
          <w:szCs w:val="28"/>
        </w:rPr>
        <w:t xml:space="preserve"> nel carrello</w:t>
      </w:r>
    </w:p>
    <w:p w14:paraId="3B7B4B86" w14:textId="77777777" w:rsidR="005867CA" w:rsidRDefault="005867CA" w:rsidP="005867CA">
      <w:pPr>
        <w:rPr>
          <w:rFonts w:ascii="Calibri" w:hAnsi="Calibri" w:cs="Calibri"/>
          <w:b/>
          <w:sz w:val="28"/>
          <w:szCs w:val="28"/>
        </w:rPr>
      </w:pPr>
    </w:p>
    <w:p w14:paraId="066705B5" w14:textId="77777777" w:rsidR="005867CA" w:rsidRDefault="005867CA" w:rsidP="005867CA">
      <w:pPr>
        <w:rPr>
          <w:rFonts w:ascii="Calibri" w:hAnsi="Calibri" w:cs="Calibri"/>
          <w:sz w:val="28"/>
          <w:szCs w:val="28"/>
        </w:rPr>
      </w:pPr>
      <w:r w:rsidRPr="005867CA">
        <w:rPr>
          <w:rFonts w:ascii="Calibri" w:hAnsi="Calibri" w:cs="Calibri"/>
          <w:bCs/>
          <w:sz w:val="28"/>
          <w:szCs w:val="28"/>
        </w:rPr>
        <w:t xml:space="preserve">Il sistema </w:t>
      </w:r>
      <w:r w:rsidRPr="005867CA">
        <w:rPr>
          <w:rFonts w:ascii="Calibri" w:hAnsi="Calibri" w:cs="Calibri"/>
          <w:sz w:val="28"/>
          <w:szCs w:val="28"/>
        </w:rPr>
        <w:t>deve consentire a</w:t>
      </w:r>
      <w:r>
        <w:rPr>
          <w:rFonts w:ascii="Calibri" w:hAnsi="Calibri" w:cs="Calibri"/>
          <w:sz w:val="28"/>
          <w:szCs w:val="28"/>
        </w:rPr>
        <w:t xml:space="preserve">l gestore degli ordini </w:t>
      </w:r>
      <w:r w:rsidRPr="005867CA">
        <w:rPr>
          <w:rFonts w:ascii="Calibri" w:hAnsi="Calibri" w:cs="Calibri"/>
          <w:sz w:val="28"/>
          <w:szCs w:val="28"/>
        </w:rPr>
        <w:t>di poter:</w:t>
      </w:r>
    </w:p>
    <w:p w14:paraId="528D354A" w14:textId="77777777" w:rsidR="005867CA" w:rsidRPr="005867CA" w:rsidRDefault="005867CA" w:rsidP="00540DC8">
      <w:pPr>
        <w:numPr>
          <w:ilvl w:val="0"/>
          <w:numId w:val="7"/>
        </w:numPr>
        <w:rPr>
          <w:rFonts w:ascii="Calibri" w:hAnsi="Calibri" w:cs="Calibri"/>
          <w:b/>
          <w:sz w:val="28"/>
          <w:szCs w:val="28"/>
        </w:rPr>
      </w:pPr>
      <w:r w:rsidRPr="005867CA">
        <w:rPr>
          <w:rFonts w:ascii="Calibri" w:hAnsi="Calibri" w:cs="Calibri"/>
          <w:b/>
          <w:sz w:val="28"/>
          <w:szCs w:val="28"/>
        </w:rPr>
        <w:t xml:space="preserve">Log-in: </w:t>
      </w:r>
      <w:r w:rsidRPr="005867CA">
        <w:rPr>
          <w:rFonts w:ascii="Calibri" w:hAnsi="Calibri" w:cs="Calibri"/>
          <w:bCs/>
          <w:sz w:val="28"/>
          <w:szCs w:val="28"/>
        </w:rPr>
        <w:t>questa funzionalità permette di autenticarsi nel sito</w:t>
      </w:r>
    </w:p>
    <w:p w14:paraId="17BE18DB" w14:textId="77777777" w:rsidR="005867CA" w:rsidRPr="005867CA" w:rsidRDefault="005867CA" w:rsidP="00540DC8">
      <w:pPr>
        <w:numPr>
          <w:ilvl w:val="0"/>
          <w:numId w:val="7"/>
        </w:numPr>
        <w:rPr>
          <w:rFonts w:ascii="Calibri" w:hAnsi="Calibri" w:cs="Calibri"/>
          <w:b/>
          <w:sz w:val="28"/>
          <w:szCs w:val="28"/>
        </w:rPr>
      </w:pPr>
      <w:r w:rsidRPr="005867CA">
        <w:rPr>
          <w:rFonts w:ascii="Calibri" w:hAnsi="Calibri" w:cs="Calibri"/>
          <w:b/>
          <w:sz w:val="28"/>
          <w:szCs w:val="28"/>
        </w:rPr>
        <w:t xml:space="preserve">Log-out: </w:t>
      </w:r>
      <w:r w:rsidRPr="005867CA">
        <w:rPr>
          <w:rFonts w:ascii="Calibri" w:hAnsi="Calibri" w:cs="Calibri"/>
          <w:bCs/>
          <w:sz w:val="28"/>
          <w:szCs w:val="28"/>
        </w:rPr>
        <w:t>questa funzionalità permette di scollegarsi dal sito</w:t>
      </w:r>
    </w:p>
    <w:p w14:paraId="44617D83" w14:textId="77777777" w:rsidR="005867CA" w:rsidRDefault="00253B8C" w:rsidP="00540DC8">
      <w:pPr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253B8C">
        <w:rPr>
          <w:rFonts w:ascii="Calibri" w:hAnsi="Calibri" w:cs="Calibri"/>
          <w:b/>
          <w:bCs/>
          <w:sz w:val="28"/>
          <w:szCs w:val="28"/>
        </w:rPr>
        <w:t>Definire quale corriere spedirà un determinato ordine</w:t>
      </w:r>
      <w:r>
        <w:rPr>
          <w:rFonts w:ascii="Calibri" w:hAnsi="Calibri" w:cs="Calibri"/>
          <w:sz w:val="28"/>
          <w:szCs w:val="28"/>
        </w:rPr>
        <w:t>: questa funzionalità permette al gestore degli ordini di poter assegnare l’ordine di un utente a un corriere associato al sistema</w:t>
      </w:r>
    </w:p>
    <w:p w14:paraId="2F599494" w14:textId="77777777" w:rsidR="00253B8C" w:rsidRDefault="00253B8C" w:rsidP="00540DC8">
      <w:pPr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Definire la data di consegna di un determinato ordine</w:t>
      </w:r>
      <w:r w:rsidRPr="00253B8C">
        <w:rPr>
          <w:rFonts w:ascii="Calibri" w:hAnsi="Calibri" w:cs="Calibri"/>
          <w:sz w:val="28"/>
          <w:szCs w:val="28"/>
        </w:rPr>
        <w:t>:</w:t>
      </w:r>
      <w:r>
        <w:rPr>
          <w:rFonts w:ascii="Calibri" w:hAnsi="Calibri" w:cs="Calibri"/>
          <w:sz w:val="28"/>
          <w:szCs w:val="28"/>
        </w:rPr>
        <w:t xml:space="preserve"> questa funzionalità permette al gestore degli ordini di definire la data di consegna di un ordine di un utente</w:t>
      </w:r>
    </w:p>
    <w:p w14:paraId="3A0FF5F2" w14:textId="77777777" w:rsidR="00253B8C" w:rsidRDefault="00253B8C" w:rsidP="00253B8C">
      <w:pPr>
        <w:rPr>
          <w:rFonts w:ascii="Calibri" w:hAnsi="Calibri" w:cs="Calibri"/>
          <w:sz w:val="28"/>
          <w:szCs w:val="28"/>
        </w:rPr>
      </w:pPr>
    </w:p>
    <w:p w14:paraId="2708189E" w14:textId="77777777" w:rsidR="00253B8C" w:rsidRDefault="00253B8C" w:rsidP="00253B8C">
      <w:pPr>
        <w:rPr>
          <w:rFonts w:ascii="Calibri" w:hAnsi="Calibri" w:cs="Calibri"/>
          <w:sz w:val="28"/>
          <w:szCs w:val="28"/>
        </w:rPr>
      </w:pPr>
      <w:r w:rsidRPr="005867CA">
        <w:rPr>
          <w:rFonts w:ascii="Calibri" w:hAnsi="Calibri" w:cs="Calibri"/>
          <w:bCs/>
          <w:sz w:val="28"/>
          <w:szCs w:val="28"/>
        </w:rPr>
        <w:t xml:space="preserve">Il sistema </w:t>
      </w:r>
      <w:r w:rsidRPr="005867CA">
        <w:rPr>
          <w:rFonts w:ascii="Calibri" w:hAnsi="Calibri" w:cs="Calibri"/>
          <w:sz w:val="28"/>
          <w:szCs w:val="28"/>
        </w:rPr>
        <w:t>deve consentire a</w:t>
      </w:r>
      <w:r>
        <w:rPr>
          <w:rFonts w:ascii="Calibri" w:hAnsi="Calibri" w:cs="Calibri"/>
          <w:sz w:val="28"/>
          <w:szCs w:val="28"/>
        </w:rPr>
        <w:t xml:space="preserve">l gestore del magazzino </w:t>
      </w:r>
      <w:r w:rsidRPr="005867CA">
        <w:rPr>
          <w:rFonts w:ascii="Calibri" w:hAnsi="Calibri" w:cs="Calibri"/>
          <w:sz w:val="28"/>
          <w:szCs w:val="28"/>
        </w:rPr>
        <w:t>di poter:</w:t>
      </w:r>
    </w:p>
    <w:p w14:paraId="07869B96" w14:textId="77777777" w:rsidR="00253B8C" w:rsidRPr="005867CA" w:rsidRDefault="00253B8C" w:rsidP="00540DC8">
      <w:pPr>
        <w:numPr>
          <w:ilvl w:val="0"/>
          <w:numId w:val="8"/>
        </w:numPr>
        <w:rPr>
          <w:rFonts w:ascii="Calibri" w:hAnsi="Calibri" w:cs="Calibri"/>
          <w:b/>
          <w:sz w:val="28"/>
          <w:szCs w:val="28"/>
        </w:rPr>
      </w:pPr>
      <w:r w:rsidRPr="005867CA">
        <w:rPr>
          <w:rFonts w:ascii="Calibri" w:hAnsi="Calibri" w:cs="Calibri"/>
          <w:b/>
          <w:sz w:val="28"/>
          <w:szCs w:val="28"/>
        </w:rPr>
        <w:t xml:space="preserve">Log-in: </w:t>
      </w:r>
      <w:r w:rsidRPr="005867CA">
        <w:rPr>
          <w:rFonts w:ascii="Calibri" w:hAnsi="Calibri" w:cs="Calibri"/>
          <w:bCs/>
          <w:sz w:val="28"/>
          <w:szCs w:val="28"/>
        </w:rPr>
        <w:t>questa funzionalità permette di autenticarsi nel sito</w:t>
      </w:r>
    </w:p>
    <w:p w14:paraId="7B22D015" w14:textId="77777777" w:rsidR="001F0ED9" w:rsidRPr="003E5FFC" w:rsidRDefault="00253B8C" w:rsidP="00540DC8">
      <w:pPr>
        <w:numPr>
          <w:ilvl w:val="0"/>
          <w:numId w:val="8"/>
        </w:numPr>
        <w:rPr>
          <w:rFonts w:ascii="Calibri" w:hAnsi="Calibri" w:cs="Calibri"/>
          <w:b/>
          <w:sz w:val="28"/>
          <w:szCs w:val="28"/>
        </w:rPr>
      </w:pPr>
      <w:r w:rsidRPr="005867CA">
        <w:rPr>
          <w:rFonts w:ascii="Calibri" w:hAnsi="Calibri" w:cs="Calibri"/>
          <w:b/>
          <w:sz w:val="28"/>
          <w:szCs w:val="28"/>
        </w:rPr>
        <w:t xml:space="preserve">Log-out: </w:t>
      </w:r>
      <w:r w:rsidRPr="005867CA">
        <w:rPr>
          <w:rFonts w:ascii="Calibri" w:hAnsi="Calibri" w:cs="Calibri"/>
          <w:bCs/>
          <w:sz w:val="28"/>
          <w:szCs w:val="28"/>
        </w:rPr>
        <w:t>questa funzionalità permette di scollegarsi dal sito</w:t>
      </w:r>
    </w:p>
    <w:p w14:paraId="14B81513" w14:textId="77777777" w:rsidR="00253B8C" w:rsidRDefault="00253B8C" w:rsidP="00540DC8">
      <w:pPr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253B8C">
        <w:rPr>
          <w:rFonts w:ascii="Calibri" w:hAnsi="Calibri" w:cs="Calibri"/>
          <w:b/>
          <w:bCs/>
          <w:sz w:val="28"/>
          <w:szCs w:val="28"/>
        </w:rPr>
        <w:t>Rifornire prodotti già esistenti nel sito:</w:t>
      </w:r>
      <w:r>
        <w:rPr>
          <w:rFonts w:ascii="Calibri" w:hAnsi="Calibri" w:cs="Calibri"/>
          <w:sz w:val="28"/>
          <w:szCs w:val="28"/>
        </w:rPr>
        <w:t xml:space="preserve"> questa funzionalità permette al gestore del magazzino di poter rifornire i prodotti già esistenti nel sito con una certa quantità</w:t>
      </w:r>
      <w:r w:rsidR="001F0ED9">
        <w:rPr>
          <w:rFonts w:ascii="Calibri" w:hAnsi="Calibri" w:cs="Calibri"/>
          <w:sz w:val="28"/>
          <w:szCs w:val="28"/>
        </w:rPr>
        <w:t xml:space="preserve"> e</w:t>
      </w:r>
      <w:r>
        <w:rPr>
          <w:rFonts w:ascii="Calibri" w:hAnsi="Calibri" w:cs="Calibri"/>
          <w:sz w:val="28"/>
          <w:szCs w:val="28"/>
        </w:rPr>
        <w:t xml:space="preserve"> definendo di che prodotto si tratta </w:t>
      </w:r>
    </w:p>
    <w:p w14:paraId="4F83551C" w14:textId="77777777" w:rsidR="00253B8C" w:rsidRPr="00817A80" w:rsidRDefault="00253B8C" w:rsidP="00540DC8">
      <w:pPr>
        <w:numPr>
          <w:ilvl w:val="0"/>
          <w:numId w:val="8"/>
        </w:numPr>
        <w:rPr>
          <w:rFonts w:ascii="Calibri" w:hAnsi="Calibri" w:cs="Calibri"/>
          <w:b/>
          <w:bCs/>
          <w:sz w:val="28"/>
          <w:szCs w:val="28"/>
        </w:rPr>
      </w:pPr>
      <w:r w:rsidRPr="00253B8C">
        <w:rPr>
          <w:rFonts w:ascii="Calibri" w:hAnsi="Calibri" w:cs="Calibri"/>
          <w:b/>
          <w:bCs/>
          <w:sz w:val="28"/>
          <w:szCs w:val="28"/>
        </w:rPr>
        <w:t>Rifornire nuovi prodotti: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253B8C">
        <w:rPr>
          <w:rFonts w:ascii="Calibri" w:hAnsi="Calibri" w:cs="Calibri"/>
          <w:sz w:val="28"/>
          <w:szCs w:val="28"/>
        </w:rPr>
        <w:t xml:space="preserve">questa funzionalità permette al gestore del magazzino di poter fornire nuovi prodotti nel sito specificando </w:t>
      </w:r>
      <w:r>
        <w:rPr>
          <w:rFonts w:ascii="Calibri" w:hAnsi="Calibri" w:cs="Calibri"/>
          <w:sz w:val="28"/>
          <w:szCs w:val="28"/>
        </w:rPr>
        <w:t xml:space="preserve">la tipologia e </w:t>
      </w:r>
      <w:r w:rsidRPr="00253B8C">
        <w:rPr>
          <w:rFonts w:ascii="Calibri" w:hAnsi="Calibri" w:cs="Calibri"/>
          <w:sz w:val="28"/>
          <w:szCs w:val="28"/>
        </w:rPr>
        <w:t xml:space="preserve">tutte le </w:t>
      </w:r>
      <w:r w:rsidR="00225C3A">
        <w:rPr>
          <w:rFonts w:ascii="Calibri" w:hAnsi="Calibri" w:cs="Calibri"/>
          <w:sz w:val="28"/>
          <w:szCs w:val="28"/>
        </w:rPr>
        <w:t>specifiche tecniche</w:t>
      </w:r>
    </w:p>
    <w:p w14:paraId="5630AD66" w14:textId="77777777" w:rsidR="00817A80" w:rsidRDefault="00817A80" w:rsidP="00817A80">
      <w:pPr>
        <w:rPr>
          <w:rFonts w:ascii="Calibri" w:hAnsi="Calibri" w:cs="Calibri"/>
          <w:b/>
          <w:bCs/>
          <w:sz w:val="28"/>
          <w:szCs w:val="28"/>
        </w:rPr>
      </w:pPr>
    </w:p>
    <w:p w14:paraId="0469E549" w14:textId="77777777" w:rsidR="00817A80" w:rsidRDefault="00817A80" w:rsidP="00540DC8">
      <w:pPr>
        <w:numPr>
          <w:ilvl w:val="0"/>
          <w:numId w:val="3"/>
        </w:numPr>
        <w:rPr>
          <w:rFonts w:ascii="Tahoma" w:hAnsi="Tahoma" w:cs="Tahoma"/>
          <w:b/>
          <w:bCs/>
          <w:sz w:val="28"/>
          <w:szCs w:val="28"/>
        </w:rPr>
      </w:pPr>
      <w:r w:rsidRPr="00817A80">
        <w:rPr>
          <w:rFonts w:ascii="Tahoma" w:hAnsi="Tahoma" w:cs="Tahoma"/>
          <w:b/>
          <w:bCs/>
          <w:sz w:val="28"/>
          <w:szCs w:val="28"/>
        </w:rPr>
        <w:t>Requisiti non funzionali</w:t>
      </w:r>
    </w:p>
    <w:p w14:paraId="61829076" w14:textId="77777777" w:rsidR="00817A80" w:rsidRDefault="00817A80" w:rsidP="00817A80">
      <w:pPr>
        <w:rPr>
          <w:rFonts w:ascii="Tahoma" w:hAnsi="Tahoma" w:cs="Tahoma"/>
          <w:b/>
          <w:bCs/>
          <w:sz w:val="28"/>
          <w:szCs w:val="28"/>
        </w:rPr>
      </w:pPr>
    </w:p>
    <w:p w14:paraId="6C452B89" w14:textId="77777777" w:rsidR="00EE4C0A" w:rsidRDefault="002947EC" w:rsidP="006E3306">
      <w:pPr>
        <w:rPr>
          <w:rFonts w:ascii="Calibri" w:hAnsi="Calibri" w:cs="Calibri"/>
          <w:sz w:val="28"/>
          <w:szCs w:val="28"/>
        </w:rPr>
      </w:pPr>
      <w:r w:rsidRPr="00AF6E57">
        <w:rPr>
          <w:rFonts w:ascii="Calibri" w:hAnsi="Calibri" w:cs="Calibri"/>
          <w:sz w:val="28"/>
          <w:szCs w:val="28"/>
        </w:rPr>
        <w:t>Di seguito sono elencati tutti i requisiti non funzionali che RAAF-GAMING offre:</w:t>
      </w:r>
    </w:p>
    <w:p w14:paraId="2BA226A1" w14:textId="77777777" w:rsidR="006E3306" w:rsidRDefault="006E3306" w:rsidP="006E3306">
      <w:pPr>
        <w:rPr>
          <w:rFonts w:ascii="Calibri" w:hAnsi="Calibri" w:cs="Calibri"/>
          <w:sz w:val="28"/>
          <w:szCs w:val="28"/>
        </w:rPr>
      </w:pPr>
    </w:p>
    <w:p w14:paraId="2DEBB66E" w14:textId="11539557" w:rsidR="00EE4C0A" w:rsidRDefault="00EE4C0A" w:rsidP="00540DC8">
      <w:pPr>
        <w:numPr>
          <w:ilvl w:val="1"/>
          <w:numId w:val="9"/>
        </w:numPr>
        <w:spacing w:before="240"/>
        <w:rPr>
          <w:rFonts w:ascii="Calibri" w:hAnsi="Calibri" w:cs="Calibri"/>
          <w:sz w:val="28"/>
          <w:szCs w:val="28"/>
        </w:rPr>
      </w:pPr>
      <w:r w:rsidRPr="006E3306">
        <w:rPr>
          <w:rFonts w:ascii="Calibri" w:hAnsi="Calibri" w:cs="Calibri"/>
          <w:b/>
          <w:bCs/>
          <w:sz w:val="28"/>
          <w:szCs w:val="28"/>
        </w:rPr>
        <w:t xml:space="preserve"> Usabilità:</w:t>
      </w:r>
      <w:r>
        <w:rPr>
          <w:rFonts w:ascii="Calibri" w:hAnsi="Calibri" w:cs="Calibri"/>
          <w:sz w:val="28"/>
          <w:szCs w:val="28"/>
        </w:rPr>
        <w:t xml:space="preserve"> Il sistema deve essere facile da utilizzare, cioè l’utente deve essere in gradi d’interagire con il sistema ed essere in grado di padroneggiare le funzionalità in modo rapido e intuitivo. Il sistema deve essere quindi facile da interpretare da parte dell’utente (cioè per ogni pagin</w:t>
      </w:r>
      <w:r w:rsidR="000C3EBE">
        <w:rPr>
          <w:rFonts w:ascii="Calibri" w:hAnsi="Calibri" w:cs="Calibri"/>
          <w:sz w:val="28"/>
          <w:szCs w:val="28"/>
        </w:rPr>
        <w:t>a</w:t>
      </w:r>
      <w:r>
        <w:rPr>
          <w:rFonts w:ascii="Calibri" w:hAnsi="Calibri" w:cs="Calibri"/>
          <w:sz w:val="28"/>
          <w:szCs w:val="28"/>
        </w:rPr>
        <w:t xml:space="preserve"> web). Il sistema deve essere in grado di semplificare le operazioni dell’utente attraverso opportuni oggetti grafici senza l’utilizzo della specifica documentazione. Il linguaggio utilizzato dal sistema deve essere chiaro e semplice</w:t>
      </w:r>
    </w:p>
    <w:p w14:paraId="1714F573" w14:textId="77777777" w:rsidR="00EE4C0A" w:rsidRPr="00EE4C0A" w:rsidRDefault="00EE4C0A" w:rsidP="00540DC8">
      <w:pPr>
        <w:numPr>
          <w:ilvl w:val="1"/>
          <w:numId w:val="9"/>
        </w:numPr>
        <w:spacing w:before="240"/>
        <w:rPr>
          <w:rFonts w:ascii="Calibri" w:hAnsi="Calibri" w:cs="Calibri"/>
          <w:sz w:val="28"/>
          <w:szCs w:val="28"/>
        </w:rPr>
      </w:pPr>
      <w:r w:rsidRPr="006E3306">
        <w:rPr>
          <w:rFonts w:ascii="Calibri" w:hAnsi="Calibri" w:cs="Calibri"/>
          <w:b/>
          <w:bCs/>
          <w:sz w:val="28"/>
          <w:szCs w:val="28"/>
        </w:rPr>
        <w:t>Affidabilità</w:t>
      </w:r>
      <w:r>
        <w:rPr>
          <w:rFonts w:ascii="Calibri" w:hAnsi="Calibri" w:cs="Calibri"/>
          <w:sz w:val="28"/>
          <w:szCs w:val="28"/>
        </w:rPr>
        <w:t xml:space="preserve">: Il sistema deve essere robusto ovvero in grado di funzionare correttamente anche in presenza di input non validi. Il sistema deve garantire </w:t>
      </w:r>
      <w:r>
        <w:rPr>
          <w:rFonts w:ascii="Calibri" w:hAnsi="Calibri" w:cs="Calibri"/>
          <w:sz w:val="28"/>
          <w:szCs w:val="28"/>
        </w:rPr>
        <w:lastRenderedPageBreak/>
        <w:t>l’utilizzo di protocolli di comunicazione sicura. Il sistema deve essere sicuro, ovvero proteggere i dati sensibili dell’utente come la password che infatti deve essere criptata.</w:t>
      </w:r>
    </w:p>
    <w:p w14:paraId="4BB7A734" w14:textId="77777777" w:rsidR="001D6ACD" w:rsidRDefault="00EE4C0A" w:rsidP="00540DC8">
      <w:pPr>
        <w:numPr>
          <w:ilvl w:val="1"/>
          <w:numId w:val="9"/>
        </w:numPr>
        <w:spacing w:before="240"/>
        <w:rPr>
          <w:rFonts w:ascii="Calibri" w:hAnsi="Calibri" w:cs="Calibri"/>
          <w:sz w:val="28"/>
          <w:szCs w:val="28"/>
        </w:rPr>
      </w:pPr>
      <w:r w:rsidRPr="006E3306">
        <w:rPr>
          <w:rFonts w:ascii="Calibri" w:hAnsi="Calibri" w:cs="Calibri"/>
          <w:b/>
          <w:bCs/>
          <w:sz w:val="28"/>
          <w:szCs w:val="28"/>
        </w:rPr>
        <w:t>Performance:</w:t>
      </w:r>
      <w:r>
        <w:rPr>
          <w:rFonts w:ascii="Calibri" w:hAnsi="Calibri" w:cs="Calibri"/>
          <w:sz w:val="28"/>
          <w:szCs w:val="28"/>
        </w:rPr>
        <w:t xml:space="preserve"> Il sistema deve essere in grado di fornire servizio contemporaneamente ad almeno 100 utenti. I tempi di risposta devono essere minimizzati ad almeno 2 secondi per una maggiore fluidità. Il sistema deve essere disponibile in ogni momento della giornata, fatta ad eccezione per i periodi di manutenzione.</w:t>
      </w:r>
    </w:p>
    <w:p w14:paraId="1C7B472F" w14:textId="77777777" w:rsidR="006F3E78" w:rsidRDefault="00EE4C0A" w:rsidP="00540DC8">
      <w:pPr>
        <w:numPr>
          <w:ilvl w:val="1"/>
          <w:numId w:val="9"/>
        </w:numPr>
        <w:spacing w:before="240"/>
        <w:rPr>
          <w:rFonts w:ascii="Calibri" w:hAnsi="Calibri" w:cs="Calibri"/>
          <w:sz w:val="28"/>
          <w:szCs w:val="28"/>
        </w:rPr>
      </w:pPr>
      <w:proofErr w:type="spellStart"/>
      <w:r w:rsidRPr="006E3306">
        <w:rPr>
          <w:rFonts w:ascii="Calibri" w:hAnsi="Calibri" w:cs="Calibri"/>
          <w:b/>
          <w:bCs/>
          <w:sz w:val="28"/>
          <w:szCs w:val="28"/>
        </w:rPr>
        <w:t>Supportabilità</w:t>
      </w:r>
      <w:proofErr w:type="spellEnd"/>
      <w:r w:rsidRPr="006E3306">
        <w:rPr>
          <w:rFonts w:ascii="Calibri" w:hAnsi="Calibri" w:cs="Calibri"/>
          <w:b/>
          <w:bCs/>
          <w:sz w:val="28"/>
          <w:szCs w:val="28"/>
        </w:rPr>
        <w:t>:</w:t>
      </w:r>
      <w:r>
        <w:rPr>
          <w:rFonts w:ascii="Calibri" w:hAnsi="Calibri" w:cs="Calibri"/>
          <w:sz w:val="28"/>
          <w:szCs w:val="28"/>
        </w:rPr>
        <w:t xml:space="preserve"> il sistema deve avere un’architettura a 3 livelli per facilitare la manutenibilità. Il sistema deve essere portabile in modo tale da poterlo installare su più piattaforme</w:t>
      </w:r>
    </w:p>
    <w:p w14:paraId="4672F00E" w14:textId="77777777" w:rsidR="006E3306" w:rsidRPr="006E3306" w:rsidRDefault="006E3306" w:rsidP="00540DC8">
      <w:pPr>
        <w:numPr>
          <w:ilvl w:val="1"/>
          <w:numId w:val="9"/>
        </w:numPr>
        <w:spacing w:before="240"/>
        <w:rPr>
          <w:rFonts w:ascii="Calibri" w:hAnsi="Calibri" w:cs="Calibri"/>
          <w:b/>
          <w:bCs/>
          <w:sz w:val="28"/>
          <w:szCs w:val="28"/>
        </w:rPr>
      </w:pPr>
      <w:r w:rsidRPr="006E3306">
        <w:rPr>
          <w:rFonts w:ascii="Calibri" w:hAnsi="Calibri" w:cs="Calibri"/>
          <w:b/>
          <w:bCs/>
          <w:sz w:val="28"/>
          <w:szCs w:val="28"/>
        </w:rPr>
        <w:t>Pseudo requisiti:</w:t>
      </w:r>
    </w:p>
    <w:p w14:paraId="52A74755" w14:textId="77777777" w:rsidR="00966656" w:rsidRDefault="006E3306" w:rsidP="00540DC8">
      <w:pPr>
        <w:numPr>
          <w:ilvl w:val="2"/>
          <w:numId w:val="9"/>
        </w:numPr>
        <w:spacing w:before="240"/>
        <w:rPr>
          <w:rFonts w:ascii="Calibri" w:hAnsi="Calibri" w:cs="Calibri"/>
          <w:sz w:val="28"/>
          <w:szCs w:val="28"/>
        </w:rPr>
      </w:pPr>
      <w:r w:rsidRPr="006E3306">
        <w:rPr>
          <w:rFonts w:ascii="Calibri" w:hAnsi="Calibri" w:cs="Calibri"/>
          <w:b/>
          <w:bCs/>
          <w:sz w:val="28"/>
          <w:szCs w:val="28"/>
        </w:rPr>
        <w:t>Implementazione</w:t>
      </w:r>
      <w:r>
        <w:rPr>
          <w:rFonts w:ascii="Calibri" w:hAnsi="Calibri" w:cs="Calibri"/>
          <w:sz w:val="28"/>
          <w:szCs w:val="28"/>
        </w:rPr>
        <w:t>: Il sistema deve essere scritto con un linguaggio orientato agli oggetti come Java. Utilizzare Apache Tomcat.</w:t>
      </w:r>
    </w:p>
    <w:p w14:paraId="61DAF7B8" w14:textId="77777777" w:rsidR="006E3306" w:rsidRDefault="006E3306" w:rsidP="00540DC8">
      <w:pPr>
        <w:numPr>
          <w:ilvl w:val="2"/>
          <w:numId w:val="9"/>
        </w:numPr>
        <w:spacing w:before="240"/>
        <w:rPr>
          <w:rFonts w:ascii="Calibri" w:hAnsi="Calibri" w:cs="Calibri"/>
          <w:sz w:val="28"/>
          <w:szCs w:val="28"/>
        </w:rPr>
      </w:pPr>
      <w:r w:rsidRPr="006E3306">
        <w:rPr>
          <w:rFonts w:ascii="Calibri" w:hAnsi="Calibri" w:cs="Calibri"/>
          <w:b/>
          <w:bCs/>
          <w:sz w:val="28"/>
          <w:szCs w:val="28"/>
        </w:rPr>
        <w:t>Packaging:</w:t>
      </w:r>
      <w:r>
        <w:rPr>
          <w:rFonts w:ascii="Calibri" w:hAnsi="Calibri" w:cs="Calibri"/>
          <w:sz w:val="28"/>
          <w:szCs w:val="28"/>
        </w:rPr>
        <w:t xml:space="preserve"> Il sistema deve essere completato e consegnato entro e non oltre il giorno 28/02/2022</w:t>
      </w:r>
    </w:p>
    <w:p w14:paraId="441AFECD" w14:textId="77777777" w:rsidR="006E3306" w:rsidRDefault="006E3306" w:rsidP="00540DC8">
      <w:pPr>
        <w:numPr>
          <w:ilvl w:val="2"/>
          <w:numId w:val="9"/>
        </w:numPr>
        <w:spacing w:before="240"/>
        <w:rPr>
          <w:rFonts w:ascii="Calibri" w:hAnsi="Calibri" w:cs="Calibri"/>
          <w:sz w:val="28"/>
          <w:szCs w:val="28"/>
        </w:rPr>
      </w:pPr>
      <w:r w:rsidRPr="006E3306">
        <w:rPr>
          <w:rFonts w:ascii="Calibri" w:hAnsi="Calibri" w:cs="Calibri"/>
          <w:b/>
          <w:bCs/>
          <w:sz w:val="28"/>
          <w:szCs w:val="28"/>
        </w:rPr>
        <w:t>Requisiti legali:</w:t>
      </w:r>
      <w:r>
        <w:rPr>
          <w:rFonts w:ascii="Calibri" w:hAnsi="Calibri" w:cs="Calibri"/>
          <w:sz w:val="28"/>
          <w:szCs w:val="28"/>
        </w:rPr>
        <w:t xml:space="preserve"> Il sistema realizzato garantisce il rispetto delle norme vigenti sulla privacy, facendo riferimento al codice per la protezione dei dati personali (noto anche come codice della privacy), emanato con il </w:t>
      </w:r>
      <w:r w:rsidRPr="006E3306">
        <w:rPr>
          <w:rFonts w:ascii="Calibri" w:hAnsi="Calibri" w:cs="Calibri"/>
          <w:i/>
          <w:iCs/>
          <w:sz w:val="28"/>
          <w:szCs w:val="28"/>
        </w:rPr>
        <w:t>Decreto legislativo 30 giugno 2003</w:t>
      </w:r>
      <w:r>
        <w:rPr>
          <w:rFonts w:ascii="Calibri" w:hAnsi="Calibri" w:cs="Calibri"/>
          <w:sz w:val="28"/>
          <w:szCs w:val="28"/>
        </w:rPr>
        <w:t xml:space="preserve">, </w:t>
      </w:r>
      <w:r w:rsidRPr="006E3306">
        <w:rPr>
          <w:rFonts w:ascii="Calibri" w:hAnsi="Calibri" w:cs="Calibri"/>
          <w:i/>
          <w:iCs/>
          <w:sz w:val="28"/>
          <w:szCs w:val="28"/>
        </w:rPr>
        <w:t>n.196</w:t>
      </w:r>
      <w:r>
        <w:rPr>
          <w:rFonts w:ascii="Calibri" w:hAnsi="Calibri" w:cs="Calibri"/>
          <w:sz w:val="28"/>
          <w:szCs w:val="28"/>
        </w:rPr>
        <w:t xml:space="preserve">, </w:t>
      </w:r>
      <w:r w:rsidRPr="006E3306">
        <w:rPr>
          <w:rFonts w:ascii="Calibri" w:hAnsi="Calibri" w:cs="Calibri"/>
          <w:i/>
          <w:iCs/>
          <w:sz w:val="28"/>
          <w:szCs w:val="28"/>
        </w:rPr>
        <w:t>in vigore dal 1° gennaio 2004</w:t>
      </w:r>
      <w:r>
        <w:rPr>
          <w:rFonts w:ascii="Calibri" w:hAnsi="Calibri" w:cs="Calibri"/>
          <w:sz w:val="28"/>
          <w:szCs w:val="28"/>
        </w:rPr>
        <w:t>. Le funzionalità del sistema richiedono operazioni quali la raccolta e la registrazione dei dati degli utenti, quindi implica il trattamento dei dati personali. Nel sistema verranno adottate misure di sicurezza volte a impedire gli accessi non autorizzati, i trattamenti non consentiti o non conformi alla Legge.</w:t>
      </w:r>
    </w:p>
    <w:p w14:paraId="17AD93B2" w14:textId="77777777" w:rsidR="0002528C" w:rsidRPr="006E3306" w:rsidRDefault="0002528C" w:rsidP="0002528C">
      <w:pPr>
        <w:spacing w:before="240"/>
        <w:rPr>
          <w:rFonts w:ascii="Calibri" w:hAnsi="Calibri" w:cs="Calibri"/>
          <w:sz w:val="28"/>
          <w:szCs w:val="28"/>
        </w:rPr>
      </w:pPr>
    </w:p>
    <w:p w14:paraId="656DC1E3" w14:textId="77777777" w:rsidR="0071065D" w:rsidRDefault="0002528C" w:rsidP="00540DC8">
      <w:pPr>
        <w:widowControl/>
        <w:numPr>
          <w:ilvl w:val="0"/>
          <w:numId w:val="9"/>
        </w:numPr>
        <w:suppressAutoHyphens w:val="0"/>
        <w:rPr>
          <w:rFonts w:ascii="Tahoma" w:eastAsia="Times New Roman" w:hAnsi="Tahoma" w:cs="Tahoma"/>
          <w:b/>
          <w:bCs/>
          <w:kern w:val="0"/>
          <w:sz w:val="28"/>
          <w:szCs w:val="28"/>
          <w:lang w:eastAsia="it-IT"/>
        </w:rPr>
      </w:pPr>
      <w:r w:rsidRPr="0002528C">
        <w:rPr>
          <w:rFonts w:ascii="Tahoma" w:eastAsia="Times New Roman" w:hAnsi="Tahoma" w:cs="Tahoma"/>
          <w:b/>
          <w:bCs/>
          <w:kern w:val="0"/>
          <w:sz w:val="28"/>
          <w:szCs w:val="28"/>
          <w:lang w:eastAsia="it-IT"/>
        </w:rPr>
        <w:t>S</w:t>
      </w:r>
      <w:r>
        <w:rPr>
          <w:rFonts w:ascii="Tahoma" w:eastAsia="Times New Roman" w:hAnsi="Tahoma" w:cs="Tahoma"/>
          <w:b/>
          <w:bCs/>
          <w:kern w:val="0"/>
          <w:sz w:val="28"/>
          <w:szCs w:val="28"/>
          <w:lang w:eastAsia="it-IT"/>
        </w:rPr>
        <w:t>cenari</w:t>
      </w:r>
    </w:p>
    <w:p w14:paraId="0DE4B5B7" w14:textId="77777777" w:rsidR="0071065D" w:rsidRPr="006361F8" w:rsidRDefault="0071065D" w:rsidP="0071065D">
      <w:pPr>
        <w:widowControl/>
        <w:suppressAutoHyphens w:val="0"/>
        <w:ind w:left="142"/>
        <w:rPr>
          <w:rFonts w:ascii="Tahoma" w:eastAsia="Times New Roman" w:hAnsi="Tahoma" w:cs="Tahoma"/>
          <w:b/>
          <w:bCs/>
          <w:kern w:val="0"/>
          <w:sz w:val="28"/>
          <w:szCs w:val="28"/>
          <w:u w:val="single"/>
          <w:lang w:eastAsia="it-IT"/>
        </w:rPr>
      </w:pPr>
    </w:p>
    <w:p w14:paraId="74860995" w14:textId="3E309663" w:rsidR="0071065D" w:rsidRDefault="0071065D" w:rsidP="0071065D">
      <w:pPr>
        <w:widowControl/>
        <w:suppressAutoHyphens w:val="0"/>
        <w:ind w:left="502"/>
        <w:rPr>
          <w:rFonts w:ascii="Tahoma" w:eastAsia="Times New Roman" w:hAnsi="Tahoma" w:cs="Tahoma"/>
          <w:b/>
          <w:bCs/>
          <w:kern w:val="0"/>
          <w:sz w:val="28"/>
          <w:szCs w:val="28"/>
          <w:lang w:eastAsia="it-IT"/>
        </w:rPr>
      </w:pPr>
      <w:r>
        <w:rPr>
          <w:rFonts w:ascii="Tahoma" w:eastAsia="Times New Roman" w:hAnsi="Tahoma" w:cs="Tahoma"/>
          <w:b/>
          <w:bCs/>
          <w:kern w:val="0"/>
          <w:sz w:val="28"/>
          <w:szCs w:val="28"/>
          <w:lang w:eastAsia="it-IT"/>
        </w:rPr>
        <w:t>SC_1.</w:t>
      </w:r>
      <w:r>
        <w:rPr>
          <w:rFonts w:ascii="Tahoma" w:eastAsia="Times New Roman" w:hAnsi="Tahoma" w:cs="Tahoma"/>
          <w:b/>
          <w:bCs/>
          <w:kern w:val="0"/>
          <w:sz w:val="28"/>
          <w:szCs w:val="28"/>
          <w:lang w:eastAsia="it-IT"/>
        </w:rPr>
        <w:tab/>
        <w:t>Effet</w:t>
      </w:r>
      <w:r w:rsidR="00F611F3">
        <w:rPr>
          <w:rFonts w:ascii="Tahoma" w:eastAsia="Times New Roman" w:hAnsi="Tahoma" w:cs="Tahoma"/>
          <w:b/>
          <w:bCs/>
          <w:kern w:val="0"/>
          <w:sz w:val="28"/>
          <w:szCs w:val="28"/>
          <w:lang w:eastAsia="it-IT"/>
        </w:rPr>
        <w:t>t</w:t>
      </w:r>
      <w:r>
        <w:rPr>
          <w:rFonts w:ascii="Tahoma" w:eastAsia="Times New Roman" w:hAnsi="Tahoma" w:cs="Tahoma"/>
          <w:b/>
          <w:bCs/>
          <w:kern w:val="0"/>
          <w:sz w:val="28"/>
          <w:szCs w:val="28"/>
          <w:lang w:eastAsia="it-IT"/>
        </w:rPr>
        <w:t>uare un ordine:</w:t>
      </w:r>
    </w:p>
    <w:p w14:paraId="2285CB0E" w14:textId="77777777" w:rsidR="0071065D" w:rsidRPr="00F71A1E" w:rsidRDefault="0071065D" w:rsidP="0071065D">
      <w:pPr>
        <w:ind w:left="709"/>
        <w:rPr>
          <w:rFonts w:asciiTheme="minorHAnsi" w:hAnsiTheme="minorHAnsi" w:cstheme="minorHAnsi"/>
          <w:sz w:val="28"/>
          <w:szCs w:val="28"/>
        </w:rPr>
      </w:pPr>
      <w:r w:rsidRPr="00F71A1E">
        <w:rPr>
          <w:rFonts w:asciiTheme="minorHAnsi" w:hAnsiTheme="minorHAnsi" w:cstheme="minorHAnsi"/>
          <w:sz w:val="28"/>
          <w:szCs w:val="28"/>
        </w:rPr>
        <w:t>L’utente Antonio De Lucia entra nel sito e visualizza la pagina principale e accede alla sezione “login”.</w:t>
      </w:r>
    </w:p>
    <w:p w14:paraId="5C16855C" w14:textId="207D60F4" w:rsidR="0071065D" w:rsidRPr="00F71A1E" w:rsidRDefault="3171A0B4" w:rsidP="0071065D">
      <w:pPr>
        <w:ind w:left="709"/>
        <w:rPr>
          <w:rFonts w:asciiTheme="minorHAnsi" w:hAnsiTheme="minorHAnsi" w:cstheme="minorHAnsi"/>
          <w:sz w:val="28"/>
          <w:szCs w:val="28"/>
        </w:rPr>
      </w:pPr>
      <w:r w:rsidRPr="00F71A1E">
        <w:rPr>
          <w:rFonts w:asciiTheme="minorHAnsi" w:hAnsiTheme="minorHAnsi" w:cstheme="minorHAnsi"/>
          <w:sz w:val="28"/>
          <w:szCs w:val="28"/>
        </w:rPr>
        <w:t xml:space="preserve">L’utente viene indirizzato sulla pagina di autenticazione e inserisce le seguenti credenziali: email: </w:t>
      </w:r>
      <w:hyperlink r:id="rId21">
        <w:r w:rsidRPr="00F71A1E">
          <w:rPr>
            <w:rStyle w:val="Collegamentoipertestuale"/>
            <w:rFonts w:asciiTheme="minorHAnsi" w:hAnsiTheme="minorHAnsi" w:cstheme="minorHAnsi"/>
            <w:sz w:val="28"/>
            <w:szCs w:val="28"/>
          </w:rPr>
          <w:t>toni4L@gmail.com</w:t>
        </w:r>
      </w:hyperlink>
      <w:r w:rsidRPr="00F71A1E">
        <w:rPr>
          <w:rFonts w:asciiTheme="minorHAnsi" w:hAnsiTheme="minorHAnsi" w:cstheme="minorHAnsi"/>
          <w:sz w:val="28"/>
          <w:szCs w:val="28"/>
        </w:rPr>
        <w:t xml:space="preserve"> &amp; password: Milan123 e verrà riportato sulla homepage.</w:t>
      </w:r>
    </w:p>
    <w:p w14:paraId="0C6C7AED" w14:textId="77777777" w:rsidR="0071065D" w:rsidRPr="00F71A1E" w:rsidRDefault="0071065D" w:rsidP="0071065D">
      <w:pPr>
        <w:ind w:left="709"/>
        <w:rPr>
          <w:rFonts w:asciiTheme="minorHAnsi" w:hAnsiTheme="minorHAnsi" w:cstheme="minorHAnsi"/>
          <w:sz w:val="28"/>
          <w:szCs w:val="28"/>
        </w:rPr>
      </w:pPr>
      <w:r w:rsidRPr="00F71A1E">
        <w:rPr>
          <w:rFonts w:asciiTheme="minorHAnsi" w:hAnsiTheme="minorHAnsi" w:cstheme="minorHAnsi"/>
          <w:sz w:val="28"/>
          <w:szCs w:val="28"/>
        </w:rPr>
        <w:lastRenderedPageBreak/>
        <w:t xml:space="preserve">Antonio utilizza la funzionalità “ricerca di un prodotto in base al nome” e scrive: Dark </w:t>
      </w:r>
      <w:proofErr w:type="spellStart"/>
      <w:r w:rsidRPr="00F71A1E">
        <w:rPr>
          <w:rFonts w:asciiTheme="minorHAnsi" w:hAnsiTheme="minorHAnsi" w:cstheme="minorHAnsi"/>
          <w:sz w:val="28"/>
          <w:szCs w:val="28"/>
        </w:rPr>
        <w:t>Souls</w:t>
      </w:r>
      <w:proofErr w:type="spellEnd"/>
      <w:r w:rsidRPr="00F71A1E">
        <w:rPr>
          <w:rFonts w:asciiTheme="minorHAnsi" w:hAnsiTheme="minorHAnsi" w:cstheme="minorHAnsi"/>
          <w:sz w:val="28"/>
          <w:szCs w:val="28"/>
        </w:rPr>
        <w:t>.</w:t>
      </w:r>
    </w:p>
    <w:p w14:paraId="638E6F40" w14:textId="77777777" w:rsidR="0071065D" w:rsidRPr="00F71A1E" w:rsidRDefault="0071065D" w:rsidP="0071065D">
      <w:pPr>
        <w:ind w:left="709"/>
        <w:rPr>
          <w:rFonts w:asciiTheme="minorHAnsi" w:hAnsiTheme="minorHAnsi" w:cstheme="minorHAnsi"/>
          <w:sz w:val="28"/>
          <w:szCs w:val="28"/>
        </w:rPr>
      </w:pPr>
      <w:r w:rsidRPr="00F71A1E">
        <w:rPr>
          <w:rFonts w:asciiTheme="minorHAnsi" w:hAnsiTheme="minorHAnsi" w:cstheme="minorHAnsi"/>
          <w:sz w:val="28"/>
          <w:szCs w:val="28"/>
        </w:rPr>
        <w:t xml:space="preserve">Viene visualizzata una pagina con tutti i prodotti che hanno all’interno del loro nome Dark </w:t>
      </w:r>
      <w:proofErr w:type="spellStart"/>
      <w:r w:rsidRPr="00F71A1E">
        <w:rPr>
          <w:rFonts w:asciiTheme="minorHAnsi" w:hAnsiTheme="minorHAnsi" w:cstheme="minorHAnsi"/>
          <w:sz w:val="28"/>
          <w:szCs w:val="28"/>
        </w:rPr>
        <w:t>Souls</w:t>
      </w:r>
      <w:proofErr w:type="spellEnd"/>
      <w:r w:rsidRPr="00F71A1E">
        <w:rPr>
          <w:rFonts w:asciiTheme="minorHAnsi" w:hAnsiTheme="minorHAnsi" w:cstheme="minorHAnsi"/>
          <w:sz w:val="28"/>
          <w:szCs w:val="28"/>
        </w:rPr>
        <w:t>.</w:t>
      </w:r>
    </w:p>
    <w:p w14:paraId="3A69DE9B" w14:textId="77777777" w:rsidR="0071065D" w:rsidRPr="00F71A1E" w:rsidRDefault="0071065D" w:rsidP="0071065D">
      <w:pPr>
        <w:ind w:left="709"/>
        <w:rPr>
          <w:rFonts w:asciiTheme="minorHAnsi" w:hAnsiTheme="minorHAnsi" w:cstheme="minorHAnsi"/>
          <w:sz w:val="28"/>
          <w:szCs w:val="28"/>
        </w:rPr>
      </w:pPr>
      <w:r w:rsidRPr="00F71A1E">
        <w:rPr>
          <w:rFonts w:asciiTheme="minorHAnsi" w:hAnsiTheme="minorHAnsi" w:cstheme="minorHAnsi"/>
          <w:sz w:val="28"/>
          <w:szCs w:val="28"/>
        </w:rPr>
        <w:t xml:space="preserve">Antonio seleziona il prodotto desiderato, ovvero, Dark </w:t>
      </w:r>
      <w:proofErr w:type="spellStart"/>
      <w:r w:rsidRPr="00F71A1E">
        <w:rPr>
          <w:rFonts w:asciiTheme="minorHAnsi" w:hAnsiTheme="minorHAnsi" w:cstheme="minorHAnsi"/>
          <w:sz w:val="28"/>
          <w:szCs w:val="28"/>
        </w:rPr>
        <w:t>Souls</w:t>
      </w:r>
      <w:proofErr w:type="spellEnd"/>
      <w:r w:rsidRPr="00F71A1E">
        <w:rPr>
          <w:rFonts w:asciiTheme="minorHAnsi" w:hAnsiTheme="minorHAnsi" w:cstheme="minorHAnsi"/>
          <w:sz w:val="28"/>
          <w:szCs w:val="28"/>
        </w:rPr>
        <w:t xml:space="preserve"> 1. L’utente viene portato sulla pagina di descrizione del prodotto e visualizza le sue caratteristiche.</w:t>
      </w:r>
    </w:p>
    <w:p w14:paraId="0762456E" w14:textId="77777777" w:rsidR="0071065D" w:rsidRPr="00F71A1E" w:rsidRDefault="0071065D" w:rsidP="0071065D">
      <w:pPr>
        <w:ind w:left="709"/>
        <w:rPr>
          <w:rFonts w:asciiTheme="minorHAnsi" w:hAnsiTheme="minorHAnsi" w:cstheme="minorHAnsi"/>
          <w:sz w:val="28"/>
          <w:szCs w:val="28"/>
        </w:rPr>
      </w:pPr>
      <w:r w:rsidRPr="00F71A1E">
        <w:rPr>
          <w:rFonts w:asciiTheme="minorHAnsi" w:hAnsiTheme="minorHAnsi" w:cstheme="minorHAnsi"/>
          <w:sz w:val="28"/>
          <w:szCs w:val="28"/>
        </w:rPr>
        <w:t>L’utente Antonio utilizza la funzionalità “aggiungi al carrello” per procede con l’ordine.</w:t>
      </w:r>
    </w:p>
    <w:p w14:paraId="5E0A094B" w14:textId="77777777" w:rsidR="0071065D" w:rsidRPr="00F71A1E" w:rsidRDefault="0071065D" w:rsidP="0071065D">
      <w:pPr>
        <w:ind w:left="709"/>
        <w:rPr>
          <w:rFonts w:asciiTheme="minorHAnsi" w:hAnsiTheme="minorHAnsi" w:cstheme="minorHAnsi"/>
          <w:sz w:val="28"/>
          <w:szCs w:val="28"/>
        </w:rPr>
      </w:pPr>
      <w:r w:rsidRPr="00F71A1E">
        <w:rPr>
          <w:rFonts w:asciiTheme="minorHAnsi" w:hAnsiTheme="minorHAnsi" w:cstheme="minorHAnsi"/>
          <w:sz w:val="28"/>
          <w:szCs w:val="28"/>
        </w:rPr>
        <w:t xml:space="preserve">L’utente Antonio utilizza la funzionalità “visualizza carrello” e visualizza i prodotti che ha precedentemente aggiunto al carrello (ovvero Dark </w:t>
      </w:r>
      <w:proofErr w:type="spellStart"/>
      <w:r w:rsidRPr="00F71A1E">
        <w:rPr>
          <w:rFonts w:asciiTheme="minorHAnsi" w:hAnsiTheme="minorHAnsi" w:cstheme="minorHAnsi"/>
          <w:sz w:val="28"/>
          <w:szCs w:val="28"/>
        </w:rPr>
        <w:t>Souls</w:t>
      </w:r>
      <w:proofErr w:type="spellEnd"/>
      <w:r w:rsidRPr="00F71A1E">
        <w:rPr>
          <w:rFonts w:asciiTheme="minorHAnsi" w:hAnsiTheme="minorHAnsi" w:cstheme="minorHAnsi"/>
          <w:sz w:val="28"/>
          <w:szCs w:val="28"/>
        </w:rPr>
        <w:t xml:space="preserve"> 1) e il prezzo totale del suo carrello che in questo caso è 69.99.</w:t>
      </w:r>
    </w:p>
    <w:p w14:paraId="5CEC5571" w14:textId="0548C31D" w:rsidR="0071065D" w:rsidRPr="00F71A1E" w:rsidRDefault="0071065D" w:rsidP="0071065D">
      <w:pPr>
        <w:ind w:left="709"/>
        <w:rPr>
          <w:rFonts w:asciiTheme="minorHAnsi" w:hAnsiTheme="minorHAnsi" w:cstheme="minorHAnsi"/>
          <w:sz w:val="28"/>
          <w:szCs w:val="28"/>
        </w:rPr>
      </w:pPr>
      <w:r w:rsidRPr="00F71A1E">
        <w:rPr>
          <w:rFonts w:asciiTheme="minorHAnsi" w:hAnsiTheme="minorHAnsi" w:cstheme="minorHAnsi"/>
          <w:sz w:val="28"/>
          <w:szCs w:val="28"/>
        </w:rPr>
        <w:t xml:space="preserve">Antonio inserisce l’indirizzo di consegna: via Garibaldi 28 e utilizza la funzionalità “procedi all’acquisto”. Il sistema comunicherà all’utente che l’ordine </w:t>
      </w:r>
      <w:r w:rsidR="008B1DD1">
        <w:rPr>
          <w:rFonts w:asciiTheme="minorHAnsi" w:hAnsiTheme="minorHAnsi" w:cstheme="minorHAnsi"/>
          <w:sz w:val="28"/>
          <w:szCs w:val="28"/>
        </w:rPr>
        <w:t>è</w:t>
      </w:r>
      <w:r w:rsidRPr="00F71A1E">
        <w:rPr>
          <w:rFonts w:asciiTheme="minorHAnsi" w:hAnsiTheme="minorHAnsi" w:cstheme="minorHAnsi"/>
          <w:sz w:val="28"/>
          <w:szCs w:val="28"/>
        </w:rPr>
        <w:t xml:space="preserve"> stato effettuato e Antonio visualizzerà il carrello vuoto.</w:t>
      </w:r>
    </w:p>
    <w:p w14:paraId="27A7B415" w14:textId="77777777" w:rsidR="0071065D" w:rsidRPr="00F71A1E" w:rsidRDefault="0071065D" w:rsidP="0071065D">
      <w:pPr>
        <w:widowControl/>
        <w:suppressAutoHyphens w:val="0"/>
        <w:ind w:left="709"/>
        <w:rPr>
          <w:rFonts w:asciiTheme="minorHAnsi" w:hAnsiTheme="minorHAnsi" w:cstheme="minorHAnsi"/>
          <w:sz w:val="28"/>
          <w:szCs w:val="28"/>
        </w:rPr>
      </w:pPr>
      <w:r w:rsidRPr="00F71A1E">
        <w:rPr>
          <w:rFonts w:asciiTheme="minorHAnsi" w:hAnsiTheme="minorHAnsi" w:cstheme="minorHAnsi"/>
          <w:sz w:val="28"/>
          <w:szCs w:val="28"/>
        </w:rPr>
        <w:t>L’utente Antonio utilizza la funzionalità “i miei ordini” e verrà reindirizzato in una pagina contenente tutto lo storico dei suoi ordini e potrà visualizzare l’ordine appena effettuato che conterrà le seguenti informazioni: codice dell’ordine:2341245515, data di acquisto:14/10/2021, l’IBAN:IT5092428923900992357907532 utilizzato per effettuare l’ordine e la data di consegna (non ancora definita in quanto l’ordine non è stato ancora gestito).</w:t>
      </w:r>
    </w:p>
    <w:p w14:paraId="66204FF1" w14:textId="77777777" w:rsidR="0071065D" w:rsidRDefault="0071065D" w:rsidP="0071065D">
      <w:pPr>
        <w:widowControl/>
        <w:suppressAutoHyphens w:val="0"/>
        <w:rPr>
          <w:sz w:val="28"/>
          <w:szCs w:val="28"/>
        </w:rPr>
      </w:pPr>
    </w:p>
    <w:p w14:paraId="69688894" w14:textId="77777777" w:rsidR="0071065D" w:rsidRDefault="0071065D" w:rsidP="0071065D">
      <w:pPr>
        <w:widowControl/>
        <w:suppressAutoHyphens w:val="0"/>
        <w:rPr>
          <w:rFonts w:ascii="Tahoma" w:hAnsi="Tahoma" w:cs="Tahoma"/>
          <w:b/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71065D">
        <w:rPr>
          <w:rFonts w:ascii="Tahoma" w:hAnsi="Tahoma" w:cs="Tahoma"/>
          <w:b/>
          <w:sz w:val="28"/>
          <w:szCs w:val="28"/>
        </w:rPr>
        <w:t>SC_2</w:t>
      </w:r>
      <w:r>
        <w:rPr>
          <w:rFonts w:ascii="Tahoma" w:hAnsi="Tahoma" w:cs="Tahoma"/>
          <w:b/>
          <w:sz w:val="28"/>
          <w:szCs w:val="28"/>
        </w:rPr>
        <w:t xml:space="preserve"> Effettuare una recensione:</w:t>
      </w:r>
    </w:p>
    <w:p w14:paraId="40EA5E7F" w14:textId="77777777" w:rsidR="0071065D" w:rsidRPr="00F71A1E" w:rsidRDefault="3171A0B4" w:rsidP="3171A0B4">
      <w:pPr>
        <w:ind w:left="705"/>
        <w:rPr>
          <w:rFonts w:asciiTheme="minorHAnsi" w:eastAsia="Times New Roman" w:hAnsiTheme="minorHAnsi" w:cstheme="minorHAnsi"/>
          <w:sz w:val="28"/>
          <w:szCs w:val="28"/>
        </w:rPr>
      </w:pPr>
      <w:r w:rsidRPr="00F71A1E">
        <w:rPr>
          <w:rFonts w:asciiTheme="minorHAnsi" w:eastAsia="Times New Roman" w:hAnsiTheme="minorHAnsi" w:cstheme="minorHAnsi"/>
          <w:sz w:val="28"/>
          <w:szCs w:val="28"/>
        </w:rPr>
        <w:t xml:space="preserve">L’utente Antonio De Lucia entra nel sito e visualizza la pagina principale e accede alla sezione “login”. </w:t>
      </w:r>
    </w:p>
    <w:p w14:paraId="7ED7E9BB" w14:textId="4C57D1CC" w:rsidR="0071065D" w:rsidRPr="00F71A1E" w:rsidRDefault="3171A0B4" w:rsidP="3171A0B4">
      <w:pPr>
        <w:ind w:left="705" w:firstLine="4"/>
        <w:rPr>
          <w:rFonts w:asciiTheme="minorHAnsi" w:eastAsia="Times New Roman" w:hAnsiTheme="minorHAnsi" w:cstheme="minorHAnsi"/>
          <w:sz w:val="28"/>
          <w:szCs w:val="28"/>
        </w:rPr>
      </w:pPr>
      <w:r w:rsidRPr="00F71A1E">
        <w:rPr>
          <w:rFonts w:asciiTheme="minorHAnsi" w:eastAsia="Times New Roman" w:hAnsiTheme="minorHAnsi" w:cstheme="minorHAnsi"/>
          <w:sz w:val="28"/>
          <w:szCs w:val="28"/>
        </w:rPr>
        <w:t xml:space="preserve">L’utente viene indirizzato sulla pagina di autenticazione e inserisce le seguenti credenziali: email: </w:t>
      </w:r>
      <w:hyperlink r:id="rId22">
        <w:r w:rsidRPr="00F71A1E">
          <w:rPr>
            <w:rStyle w:val="Collegamentoipertestuale"/>
            <w:rFonts w:asciiTheme="minorHAnsi" w:eastAsia="Times New Roman" w:hAnsiTheme="minorHAnsi" w:cstheme="minorHAnsi"/>
            <w:sz w:val="28"/>
            <w:szCs w:val="28"/>
          </w:rPr>
          <w:t>toni4L@gmail.com</w:t>
        </w:r>
      </w:hyperlink>
      <w:r w:rsidRPr="00F71A1E">
        <w:rPr>
          <w:rFonts w:asciiTheme="minorHAnsi" w:eastAsia="Times New Roman" w:hAnsiTheme="minorHAnsi" w:cstheme="minorHAnsi"/>
          <w:sz w:val="28"/>
          <w:szCs w:val="28"/>
        </w:rPr>
        <w:t xml:space="preserve"> &amp; password: Milan123 e verrà riportato sulla homepage.</w:t>
      </w:r>
    </w:p>
    <w:p w14:paraId="3612077E" w14:textId="77777777" w:rsidR="0071065D" w:rsidRPr="00F71A1E" w:rsidRDefault="3171A0B4" w:rsidP="3171A0B4">
      <w:pPr>
        <w:ind w:left="709"/>
        <w:rPr>
          <w:rFonts w:asciiTheme="minorHAnsi" w:eastAsia="Times New Roman" w:hAnsiTheme="minorHAnsi" w:cstheme="minorHAnsi"/>
          <w:kern w:val="2"/>
          <w:sz w:val="28"/>
          <w:szCs w:val="28"/>
        </w:rPr>
      </w:pPr>
      <w:r w:rsidRPr="00F71A1E">
        <w:rPr>
          <w:rFonts w:asciiTheme="minorHAnsi" w:eastAsia="Times New Roman" w:hAnsiTheme="minorHAnsi" w:cstheme="minorHAnsi"/>
          <w:sz w:val="28"/>
          <w:szCs w:val="28"/>
        </w:rPr>
        <w:t xml:space="preserve">Antonio utilizza la funzionalità “ricerca di un prodotto in base al nome” e scrive: Dark </w:t>
      </w:r>
      <w:proofErr w:type="spellStart"/>
      <w:r w:rsidRPr="00F71A1E">
        <w:rPr>
          <w:rFonts w:asciiTheme="minorHAnsi" w:eastAsia="Times New Roman" w:hAnsiTheme="minorHAnsi" w:cstheme="minorHAnsi"/>
          <w:sz w:val="28"/>
          <w:szCs w:val="28"/>
        </w:rPr>
        <w:t>Souls</w:t>
      </w:r>
      <w:proofErr w:type="spellEnd"/>
      <w:r w:rsidRPr="00F71A1E">
        <w:rPr>
          <w:rFonts w:asciiTheme="minorHAnsi" w:eastAsia="Times New Roman" w:hAnsiTheme="minorHAnsi" w:cstheme="minorHAnsi"/>
          <w:sz w:val="28"/>
          <w:szCs w:val="28"/>
        </w:rPr>
        <w:t>.</w:t>
      </w:r>
    </w:p>
    <w:p w14:paraId="01B16846" w14:textId="77777777" w:rsidR="0071065D" w:rsidRPr="00F71A1E" w:rsidRDefault="3171A0B4" w:rsidP="3171A0B4">
      <w:pPr>
        <w:ind w:left="709"/>
        <w:rPr>
          <w:rFonts w:asciiTheme="minorHAnsi" w:eastAsia="Times New Roman" w:hAnsiTheme="minorHAnsi" w:cstheme="minorHAnsi"/>
          <w:sz w:val="28"/>
          <w:szCs w:val="28"/>
        </w:rPr>
      </w:pPr>
      <w:r w:rsidRPr="00F71A1E">
        <w:rPr>
          <w:rFonts w:asciiTheme="minorHAnsi" w:eastAsia="Times New Roman" w:hAnsiTheme="minorHAnsi" w:cstheme="minorHAnsi"/>
          <w:sz w:val="28"/>
          <w:szCs w:val="28"/>
        </w:rPr>
        <w:t xml:space="preserve">Viene visualizzata una pagina con tutti i prodotti che hanno all’interno del loro nome Dark </w:t>
      </w:r>
      <w:proofErr w:type="spellStart"/>
      <w:r w:rsidRPr="00F71A1E">
        <w:rPr>
          <w:rFonts w:asciiTheme="minorHAnsi" w:eastAsia="Times New Roman" w:hAnsiTheme="minorHAnsi" w:cstheme="minorHAnsi"/>
          <w:sz w:val="28"/>
          <w:szCs w:val="28"/>
        </w:rPr>
        <w:t>Souls</w:t>
      </w:r>
      <w:proofErr w:type="spellEnd"/>
      <w:r w:rsidRPr="00F71A1E">
        <w:rPr>
          <w:rFonts w:asciiTheme="minorHAnsi" w:eastAsia="Times New Roman" w:hAnsiTheme="minorHAnsi" w:cstheme="minorHAnsi"/>
          <w:sz w:val="28"/>
          <w:szCs w:val="28"/>
        </w:rPr>
        <w:t>.</w:t>
      </w:r>
    </w:p>
    <w:p w14:paraId="721DA852" w14:textId="77777777" w:rsidR="0071065D" w:rsidRPr="00F71A1E" w:rsidRDefault="3171A0B4" w:rsidP="3171A0B4">
      <w:pPr>
        <w:ind w:left="709"/>
        <w:rPr>
          <w:rFonts w:asciiTheme="minorHAnsi" w:eastAsia="Times New Roman" w:hAnsiTheme="minorHAnsi" w:cstheme="minorHAnsi"/>
          <w:sz w:val="28"/>
          <w:szCs w:val="28"/>
        </w:rPr>
      </w:pPr>
      <w:r w:rsidRPr="00F71A1E">
        <w:rPr>
          <w:rFonts w:asciiTheme="minorHAnsi" w:eastAsia="Times New Roman" w:hAnsiTheme="minorHAnsi" w:cstheme="minorHAnsi"/>
          <w:sz w:val="28"/>
          <w:szCs w:val="28"/>
        </w:rPr>
        <w:t xml:space="preserve">Antonio seleziona il prodotto desiderato, ovvero, Dark </w:t>
      </w:r>
      <w:proofErr w:type="spellStart"/>
      <w:r w:rsidRPr="00F71A1E">
        <w:rPr>
          <w:rFonts w:asciiTheme="minorHAnsi" w:eastAsia="Times New Roman" w:hAnsiTheme="minorHAnsi" w:cstheme="minorHAnsi"/>
          <w:sz w:val="28"/>
          <w:szCs w:val="28"/>
        </w:rPr>
        <w:t>Souls</w:t>
      </w:r>
      <w:proofErr w:type="spellEnd"/>
      <w:r w:rsidRPr="00F71A1E">
        <w:rPr>
          <w:rFonts w:asciiTheme="minorHAnsi" w:eastAsia="Times New Roman" w:hAnsiTheme="minorHAnsi" w:cstheme="minorHAnsi"/>
          <w:sz w:val="28"/>
          <w:szCs w:val="28"/>
        </w:rPr>
        <w:t xml:space="preserve"> 1. L’utente viene portato sulla pagina di descrizione del prodotto e visualizza le sue caratteristiche.</w:t>
      </w:r>
    </w:p>
    <w:p w14:paraId="12EB50FF" w14:textId="77777777" w:rsidR="00F71A1E" w:rsidRDefault="3171A0B4" w:rsidP="00F71A1E">
      <w:pPr>
        <w:ind w:left="709"/>
        <w:rPr>
          <w:rFonts w:asciiTheme="minorHAnsi" w:eastAsia="Times New Roman" w:hAnsiTheme="minorHAnsi" w:cstheme="minorHAnsi"/>
        </w:rPr>
      </w:pPr>
      <w:r w:rsidRPr="00F71A1E">
        <w:rPr>
          <w:rFonts w:asciiTheme="minorHAnsi" w:eastAsia="Times New Roman" w:hAnsiTheme="minorHAnsi" w:cstheme="minorHAnsi"/>
          <w:sz w:val="28"/>
          <w:szCs w:val="28"/>
        </w:rPr>
        <w:t>Antonio utilizza la funzionalità “Recensione Prodotto” assegnando un voto al prodotto da 1 a 10, Antonio sceglie 5. Il sistema comunicherà che la recensione è stata effettuata</w:t>
      </w:r>
      <w:r w:rsidRPr="00F71A1E">
        <w:rPr>
          <w:rFonts w:asciiTheme="minorHAnsi" w:eastAsia="Times New Roman" w:hAnsiTheme="minorHAnsi" w:cstheme="minorHAnsi"/>
        </w:rPr>
        <w:t>.</w:t>
      </w:r>
    </w:p>
    <w:p w14:paraId="0A19D426" w14:textId="48BCED60" w:rsidR="0071065D" w:rsidRPr="00F71A1E" w:rsidRDefault="3171A0B4" w:rsidP="00F71A1E">
      <w:pPr>
        <w:rPr>
          <w:rFonts w:asciiTheme="minorHAnsi" w:eastAsia="Times New Roman" w:hAnsiTheme="minorHAnsi" w:cstheme="minorHAnsi"/>
        </w:rPr>
      </w:pPr>
      <w:r w:rsidRPr="3171A0B4">
        <w:rPr>
          <w:rFonts w:ascii="Tahoma" w:hAnsi="Tahoma" w:cs="Tahoma"/>
          <w:sz w:val="28"/>
          <w:szCs w:val="28"/>
        </w:rPr>
        <w:lastRenderedPageBreak/>
        <w:t xml:space="preserve"> </w:t>
      </w:r>
      <w:r w:rsidRPr="3171A0B4">
        <w:rPr>
          <w:rFonts w:ascii="Tahoma" w:hAnsi="Tahoma" w:cs="Tahoma"/>
          <w:b/>
          <w:bCs/>
          <w:sz w:val="28"/>
          <w:szCs w:val="28"/>
        </w:rPr>
        <w:t>SC_3 Spedire un ordine:</w:t>
      </w:r>
    </w:p>
    <w:p w14:paraId="22F1C1CF" w14:textId="51C999BA" w:rsidR="3171A0B4" w:rsidRPr="00F71A1E" w:rsidRDefault="3171A0B4" w:rsidP="00F71A1E">
      <w:pPr>
        <w:rPr>
          <w:rFonts w:asciiTheme="minorHAnsi" w:hAnsiTheme="minorHAnsi" w:cstheme="minorHAnsi"/>
          <w:sz w:val="28"/>
          <w:szCs w:val="28"/>
        </w:rPr>
      </w:pPr>
      <w:r w:rsidRPr="00F71A1E">
        <w:rPr>
          <w:rFonts w:asciiTheme="minorHAnsi" w:hAnsiTheme="minorHAnsi" w:cstheme="minorHAnsi"/>
          <w:sz w:val="28"/>
          <w:szCs w:val="28"/>
        </w:rPr>
        <w:t>Il gestore degli ordini Francesco Peluso entra nel sito e visualizza la pagina di autenticazione dedicata.</w:t>
      </w:r>
    </w:p>
    <w:p w14:paraId="290CE63E" w14:textId="477AF88E" w:rsidR="3171A0B4" w:rsidRPr="00F71A1E" w:rsidRDefault="3171A0B4" w:rsidP="00F71A1E">
      <w:pPr>
        <w:rPr>
          <w:rFonts w:asciiTheme="minorHAnsi" w:hAnsiTheme="minorHAnsi" w:cstheme="minorHAnsi"/>
          <w:sz w:val="28"/>
          <w:szCs w:val="28"/>
        </w:rPr>
      </w:pPr>
      <w:r w:rsidRPr="00F71A1E">
        <w:rPr>
          <w:rFonts w:asciiTheme="minorHAnsi" w:hAnsiTheme="minorHAnsi" w:cstheme="minorHAnsi"/>
          <w:sz w:val="28"/>
          <w:szCs w:val="28"/>
        </w:rPr>
        <w:t xml:space="preserve">Si autentica inserendo </w:t>
      </w:r>
      <w:hyperlink r:id="rId23">
        <w:r w:rsidRPr="00F71A1E">
          <w:rPr>
            <w:rStyle w:val="Collegamentoipertestuale"/>
            <w:rFonts w:asciiTheme="minorHAnsi" w:hAnsiTheme="minorHAnsi" w:cstheme="minorHAnsi"/>
            <w:sz w:val="28"/>
            <w:szCs w:val="28"/>
          </w:rPr>
          <w:t>email: f.peluso@gmail.com</w:t>
        </w:r>
      </w:hyperlink>
      <w:r w:rsidRPr="00F71A1E">
        <w:rPr>
          <w:rFonts w:asciiTheme="minorHAnsi" w:hAnsiTheme="minorHAnsi" w:cstheme="minorHAnsi"/>
          <w:sz w:val="28"/>
          <w:szCs w:val="28"/>
        </w:rPr>
        <w:t xml:space="preserve"> &amp; password: gestione123 .</w:t>
      </w:r>
    </w:p>
    <w:p w14:paraId="3F950DF3" w14:textId="372354C2" w:rsidR="3171A0B4" w:rsidRPr="00F71A1E" w:rsidRDefault="3171A0B4" w:rsidP="00F71A1E">
      <w:pPr>
        <w:rPr>
          <w:rFonts w:asciiTheme="minorHAnsi" w:hAnsiTheme="minorHAnsi" w:cstheme="minorHAnsi"/>
          <w:sz w:val="28"/>
          <w:szCs w:val="28"/>
        </w:rPr>
      </w:pPr>
      <w:r w:rsidRPr="00F71A1E">
        <w:rPr>
          <w:rFonts w:asciiTheme="minorHAnsi" w:hAnsiTheme="minorHAnsi" w:cstheme="minorHAnsi"/>
          <w:sz w:val="28"/>
          <w:szCs w:val="28"/>
        </w:rPr>
        <w:t>Il gestore degli ordini Francesco Peluso viene reindirizzato sulla pagina di gestione degli ordini e visualizza gli ordini non ancora spediti.</w:t>
      </w:r>
    </w:p>
    <w:p w14:paraId="288571E8" w14:textId="5921AC44" w:rsidR="3171A0B4" w:rsidRPr="00F71A1E" w:rsidRDefault="3171A0B4" w:rsidP="00F71A1E">
      <w:pPr>
        <w:rPr>
          <w:rFonts w:asciiTheme="minorHAnsi" w:hAnsiTheme="minorHAnsi" w:cstheme="minorHAnsi"/>
        </w:rPr>
      </w:pPr>
      <w:r w:rsidRPr="00F71A1E">
        <w:rPr>
          <w:rFonts w:asciiTheme="minorHAnsi" w:hAnsiTheme="minorHAnsi" w:cstheme="minorHAnsi"/>
          <w:sz w:val="28"/>
          <w:szCs w:val="28"/>
        </w:rPr>
        <w:t>Il gestore degli ordini Francesco Peluso selezione l’ordine con codice:”12345”</w:t>
      </w:r>
      <w:r w:rsidR="00F71A1E" w:rsidRPr="00F71A1E">
        <w:rPr>
          <w:rFonts w:asciiTheme="minorHAnsi" w:hAnsiTheme="minorHAnsi" w:cstheme="minorHAnsi"/>
          <w:sz w:val="28"/>
          <w:szCs w:val="28"/>
        </w:rPr>
        <w:t xml:space="preserve"> </w:t>
      </w:r>
      <w:r w:rsidRPr="00F71A1E">
        <w:rPr>
          <w:rFonts w:asciiTheme="minorHAnsi" w:hAnsiTheme="minorHAnsi" w:cstheme="minorHAnsi"/>
          <w:sz w:val="28"/>
          <w:szCs w:val="28"/>
        </w:rPr>
        <w:t xml:space="preserve">e inserisce i seguenti dati: tipo di corriere: ”Bartolini” , data consegna: </w:t>
      </w:r>
      <w:r w:rsidRPr="00F71A1E">
        <w:rPr>
          <w:rFonts w:asciiTheme="minorHAnsi" w:hAnsiTheme="minorHAnsi" w:cstheme="minorHAnsi"/>
        </w:rPr>
        <w:tab/>
      </w:r>
      <w:r w:rsidRPr="00F71A1E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”25/09/2021”.</w:t>
      </w:r>
    </w:p>
    <w:p w14:paraId="6BD830C8" w14:textId="0E38188E" w:rsidR="3171A0B4" w:rsidRPr="00F71A1E" w:rsidRDefault="3171A0B4" w:rsidP="00F71A1E">
      <w:pPr>
        <w:rPr>
          <w:rFonts w:asciiTheme="minorHAnsi" w:hAnsiTheme="minorHAnsi" w:cstheme="minorHAnsi"/>
        </w:rPr>
      </w:pPr>
      <w:r w:rsidRPr="00F71A1E">
        <w:rPr>
          <w:rFonts w:asciiTheme="minorHAnsi" w:hAnsiTheme="minorHAnsi" w:cstheme="minorHAnsi"/>
          <w:sz w:val="28"/>
          <w:szCs w:val="28"/>
        </w:rPr>
        <w:t>Il gestore degli ordini Francesco Peluso</w:t>
      </w:r>
      <w:r w:rsidRPr="00F71A1E">
        <w:rPr>
          <w:rFonts w:asciiTheme="minorHAnsi" w:hAnsiTheme="minorHAnsi" w:cstheme="minorHAnsi"/>
        </w:rPr>
        <w:t xml:space="preserve"> </w:t>
      </w:r>
      <w:r w:rsidRPr="00F71A1E">
        <w:rPr>
          <w:rFonts w:asciiTheme="minorHAnsi" w:hAnsiTheme="minorHAnsi" w:cstheme="minorHAnsi"/>
          <w:sz w:val="28"/>
          <w:szCs w:val="28"/>
        </w:rPr>
        <w:t>selezionerà la funzione di conferma e</w:t>
      </w:r>
      <w:r w:rsidR="00F71A1E" w:rsidRPr="00F71A1E">
        <w:rPr>
          <w:rFonts w:asciiTheme="minorHAnsi" w:hAnsiTheme="minorHAnsi" w:cstheme="minorHAnsi"/>
          <w:sz w:val="28"/>
          <w:szCs w:val="28"/>
        </w:rPr>
        <w:t xml:space="preserve"> </w:t>
      </w:r>
      <w:r w:rsidRPr="00F71A1E">
        <w:rPr>
          <w:rFonts w:asciiTheme="minorHAnsi" w:hAnsiTheme="minorHAnsi" w:cstheme="minorHAnsi"/>
          <w:sz w:val="28"/>
          <w:szCs w:val="28"/>
        </w:rPr>
        <w:t>comparirà un messaggio “ordine spedito con successo”.</w:t>
      </w:r>
    </w:p>
    <w:p w14:paraId="6DABCC9D" w14:textId="4529800A" w:rsidR="3171A0B4" w:rsidRDefault="3171A0B4" w:rsidP="3171A0B4">
      <w:pPr>
        <w:rPr>
          <w:sz w:val="28"/>
          <w:szCs w:val="28"/>
        </w:rPr>
      </w:pPr>
    </w:p>
    <w:p w14:paraId="2C925A83" w14:textId="6747E7BC" w:rsidR="3171A0B4" w:rsidRDefault="3171A0B4" w:rsidP="3171A0B4">
      <w:pPr>
        <w:rPr>
          <w:sz w:val="28"/>
          <w:szCs w:val="28"/>
        </w:rPr>
      </w:pPr>
    </w:p>
    <w:p w14:paraId="1BA0D663" w14:textId="469D9393" w:rsidR="3171A0B4" w:rsidRDefault="00F71A1E" w:rsidP="3171A0B4">
      <w:r>
        <w:rPr>
          <w:sz w:val="28"/>
          <w:szCs w:val="28"/>
        </w:rPr>
        <w:t xml:space="preserve"> </w:t>
      </w:r>
      <w:r w:rsidRPr="00F71A1E">
        <w:rPr>
          <w:rFonts w:ascii="Tahoma" w:hAnsi="Tahoma" w:cs="Tahoma"/>
          <w:b/>
          <w:bCs/>
          <w:sz w:val="28"/>
          <w:szCs w:val="28"/>
        </w:rPr>
        <w:t>SC_4</w:t>
      </w:r>
      <w:r w:rsidR="3171A0B4" w:rsidRPr="3171A0B4">
        <w:rPr>
          <w:rFonts w:ascii="Tahoma" w:eastAsia="Tahoma" w:hAnsi="Tahoma" w:cs="Tahoma"/>
          <w:b/>
          <w:bCs/>
          <w:sz w:val="28"/>
          <w:szCs w:val="28"/>
        </w:rPr>
        <w:t xml:space="preserve"> Aggiungere un nuovo prodotto al catalogo esistente:</w:t>
      </w:r>
    </w:p>
    <w:p w14:paraId="2A826301" w14:textId="4B6AAFF8" w:rsidR="3171A0B4" w:rsidRPr="00F71A1E" w:rsidRDefault="3171A0B4" w:rsidP="00F71A1E">
      <w:pPr>
        <w:rPr>
          <w:rFonts w:asciiTheme="minorHAnsi" w:hAnsiTheme="minorHAnsi" w:cstheme="minorHAnsi"/>
          <w:sz w:val="28"/>
          <w:szCs w:val="28"/>
        </w:rPr>
      </w:pPr>
      <w:r w:rsidRPr="00F71A1E">
        <w:rPr>
          <w:rFonts w:asciiTheme="minorHAnsi" w:hAnsiTheme="minorHAnsi" w:cstheme="minorHAnsi"/>
          <w:sz w:val="28"/>
          <w:szCs w:val="28"/>
        </w:rPr>
        <w:t>Il gestore del magazzino Francesco Peluso entra nel sito e visualizza la pagina di autenticazione dedicata.</w:t>
      </w:r>
    </w:p>
    <w:p w14:paraId="6EB9DAD4" w14:textId="477AF88E" w:rsidR="3171A0B4" w:rsidRPr="00F71A1E" w:rsidRDefault="3171A0B4" w:rsidP="3171A0B4">
      <w:pPr>
        <w:rPr>
          <w:rFonts w:asciiTheme="minorHAnsi" w:hAnsiTheme="minorHAnsi" w:cstheme="minorHAnsi"/>
          <w:sz w:val="28"/>
          <w:szCs w:val="28"/>
        </w:rPr>
      </w:pPr>
      <w:r w:rsidRPr="00F71A1E">
        <w:rPr>
          <w:rFonts w:asciiTheme="minorHAnsi" w:hAnsiTheme="minorHAnsi" w:cstheme="minorHAnsi"/>
          <w:sz w:val="28"/>
          <w:szCs w:val="28"/>
        </w:rPr>
        <w:t xml:space="preserve">Si autentica inserendo </w:t>
      </w:r>
      <w:hyperlink r:id="rId24">
        <w:r w:rsidRPr="00F71A1E">
          <w:rPr>
            <w:rStyle w:val="Collegamentoipertestuale"/>
            <w:rFonts w:asciiTheme="minorHAnsi" w:hAnsiTheme="minorHAnsi" w:cstheme="minorHAnsi"/>
            <w:sz w:val="28"/>
            <w:szCs w:val="28"/>
          </w:rPr>
          <w:t>email: f.peluso@gmail.com</w:t>
        </w:r>
      </w:hyperlink>
      <w:r w:rsidRPr="00F71A1E">
        <w:rPr>
          <w:rFonts w:asciiTheme="minorHAnsi" w:hAnsiTheme="minorHAnsi" w:cstheme="minorHAnsi"/>
          <w:sz w:val="28"/>
          <w:szCs w:val="28"/>
        </w:rPr>
        <w:t xml:space="preserve"> &amp; password: gestione123 .</w:t>
      </w:r>
    </w:p>
    <w:p w14:paraId="4CDF412C" w14:textId="6F106FD7" w:rsidR="3171A0B4" w:rsidRPr="00F71A1E" w:rsidRDefault="3171A0B4" w:rsidP="3171A0B4">
      <w:pPr>
        <w:rPr>
          <w:rFonts w:asciiTheme="minorHAnsi" w:hAnsiTheme="minorHAnsi" w:cstheme="minorHAnsi"/>
          <w:sz w:val="28"/>
          <w:szCs w:val="28"/>
        </w:rPr>
      </w:pPr>
      <w:r w:rsidRPr="00F71A1E">
        <w:rPr>
          <w:rFonts w:asciiTheme="minorHAnsi" w:hAnsiTheme="minorHAnsi" w:cstheme="minorHAnsi"/>
          <w:sz w:val="28"/>
          <w:szCs w:val="28"/>
        </w:rPr>
        <w:t>Il gestore del magazzino Francesco Peluso viene reindirizzato sulla pagina di gestione del magazzino che gli permetterà di inserire le apposite informazioni del nuovo</w:t>
      </w:r>
      <w:r w:rsidR="00F71A1E" w:rsidRPr="00F71A1E">
        <w:rPr>
          <w:rFonts w:asciiTheme="minorHAnsi" w:hAnsiTheme="minorHAnsi" w:cstheme="minorHAnsi"/>
          <w:sz w:val="28"/>
          <w:szCs w:val="28"/>
        </w:rPr>
        <w:t xml:space="preserve"> </w:t>
      </w:r>
      <w:r w:rsidRPr="00F71A1E">
        <w:rPr>
          <w:rFonts w:asciiTheme="minorHAnsi" w:hAnsiTheme="minorHAnsi" w:cstheme="minorHAnsi"/>
          <w:sz w:val="28"/>
          <w:szCs w:val="28"/>
        </w:rPr>
        <w:t>prodotto che deve essere aggiunto ; il gestore del magazzino Francesco Peluso</w:t>
      </w:r>
      <w:r w:rsidR="00F71A1E" w:rsidRPr="00F71A1E">
        <w:rPr>
          <w:rFonts w:asciiTheme="minorHAnsi" w:hAnsiTheme="minorHAnsi" w:cstheme="minorHAnsi"/>
          <w:sz w:val="28"/>
          <w:szCs w:val="28"/>
        </w:rPr>
        <w:t xml:space="preserve"> </w:t>
      </w:r>
      <w:r w:rsidRPr="00F71A1E">
        <w:rPr>
          <w:rFonts w:asciiTheme="minorHAnsi" w:hAnsiTheme="minorHAnsi" w:cstheme="minorHAnsi"/>
          <w:sz w:val="28"/>
          <w:szCs w:val="28"/>
        </w:rPr>
        <w:t xml:space="preserve">inserirà : </w:t>
      </w:r>
      <w:proofErr w:type="spellStart"/>
      <w:r w:rsidRPr="00F71A1E">
        <w:rPr>
          <w:rFonts w:asciiTheme="minorHAnsi" w:hAnsiTheme="minorHAnsi" w:cstheme="minorHAnsi"/>
          <w:sz w:val="28"/>
          <w:szCs w:val="28"/>
        </w:rPr>
        <w:t>nome:”Fifa</w:t>
      </w:r>
      <w:proofErr w:type="spellEnd"/>
      <w:r w:rsidRPr="00F71A1E">
        <w:rPr>
          <w:rFonts w:asciiTheme="minorHAnsi" w:hAnsiTheme="minorHAnsi" w:cstheme="minorHAnsi"/>
          <w:sz w:val="28"/>
          <w:szCs w:val="28"/>
        </w:rPr>
        <w:t xml:space="preserve"> 22” , prezzo:69,99 , sconto:5% , data di uscita:”26/10/2021” ,  </w:t>
      </w:r>
      <w:proofErr w:type="spellStart"/>
      <w:r w:rsidRPr="00F71A1E">
        <w:rPr>
          <w:rFonts w:asciiTheme="minorHAnsi" w:hAnsiTheme="minorHAnsi" w:cstheme="minorHAnsi"/>
          <w:sz w:val="28"/>
          <w:szCs w:val="28"/>
        </w:rPr>
        <w:t>fornitore:”AMD</w:t>
      </w:r>
      <w:proofErr w:type="spellEnd"/>
      <w:r w:rsidRPr="00F71A1E">
        <w:rPr>
          <w:rFonts w:asciiTheme="minorHAnsi" w:hAnsiTheme="minorHAnsi" w:cstheme="minorHAnsi"/>
          <w:sz w:val="28"/>
          <w:szCs w:val="28"/>
        </w:rPr>
        <w:t>” , quantità da rifornire:”150” , copertina:Fifa22.jpg” , attraverso una funzionalità tipologia</w:t>
      </w:r>
      <w:r w:rsidR="00F71A1E" w:rsidRPr="00F71A1E">
        <w:rPr>
          <w:rFonts w:asciiTheme="minorHAnsi" w:hAnsiTheme="minorHAnsi" w:cstheme="minorHAnsi"/>
          <w:sz w:val="28"/>
          <w:szCs w:val="28"/>
        </w:rPr>
        <w:t xml:space="preserve"> </w:t>
      </w:r>
      <w:r w:rsidRPr="00F71A1E">
        <w:rPr>
          <w:rFonts w:asciiTheme="minorHAnsi" w:hAnsiTheme="minorHAnsi" w:cstheme="minorHAnsi"/>
          <w:sz w:val="28"/>
          <w:szCs w:val="28"/>
        </w:rPr>
        <w:t xml:space="preserve">selezionerà ”videogioco” e inserirà: dimensione:”28 </w:t>
      </w:r>
      <w:proofErr w:type="spellStart"/>
      <w:r w:rsidRPr="00F71A1E">
        <w:rPr>
          <w:rFonts w:asciiTheme="minorHAnsi" w:hAnsiTheme="minorHAnsi" w:cstheme="minorHAnsi"/>
          <w:sz w:val="28"/>
          <w:szCs w:val="28"/>
        </w:rPr>
        <w:t>gb</w:t>
      </w:r>
      <w:proofErr w:type="spellEnd"/>
      <w:r w:rsidRPr="00F71A1E">
        <w:rPr>
          <w:rFonts w:asciiTheme="minorHAnsi" w:hAnsiTheme="minorHAnsi" w:cstheme="minorHAnsi"/>
          <w:sz w:val="28"/>
          <w:szCs w:val="28"/>
        </w:rPr>
        <w:t xml:space="preserve">” , PEGI:”16” , Numero cd:”1” , Software </w:t>
      </w:r>
      <w:proofErr w:type="spellStart"/>
      <w:r w:rsidRPr="00F71A1E">
        <w:rPr>
          <w:rFonts w:asciiTheme="minorHAnsi" w:hAnsiTheme="minorHAnsi" w:cstheme="minorHAnsi"/>
          <w:sz w:val="28"/>
          <w:szCs w:val="28"/>
        </w:rPr>
        <w:t>house:”EA</w:t>
      </w:r>
      <w:proofErr w:type="spellEnd"/>
      <w:r w:rsidRPr="00F71A1E">
        <w:rPr>
          <w:rFonts w:asciiTheme="minorHAnsi" w:hAnsiTheme="minorHAnsi" w:cstheme="minorHAnsi"/>
          <w:sz w:val="28"/>
          <w:szCs w:val="28"/>
        </w:rPr>
        <w:t xml:space="preserve">” , </w:t>
      </w:r>
      <w:proofErr w:type="spellStart"/>
      <w:r w:rsidRPr="00F71A1E">
        <w:rPr>
          <w:rFonts w:asciiTheme="minorHAnsi" w:hAnsiTheme="minorHAnsi" w:cstheme="minorHAnsi"/>
          <w:sz w:val="28"/>
          <w:szCs w:val="28"/>
        </w:rPr>
        <w:t>categoria:”sport</w:t>
      </w:r>
      <w:proofErr w:type="spellEnd"/>
      <w:r w:rsidRPr="00F71A1E">
        <w:rPr>
          <w:rFonts w:asciiTheme="minorHAnsi" w:hAnsiTheme="minorHAnsi" w:cstheme="minorHAnsi"/>
          <w:sz w:val="28"/>
          <w:szCs w:val="28"/>
        </w:rPr>
        <w:t xml:space="preserve">” , edizione </w:t>
      </w:r>
      <w:proofErr w:type="spellStart"/>
      <w:r w:rsidRPr="00F71A1E">
        <w:rPr>
          <w:rFonts w:asciiTheme="minorHAnsi" w:hAnsiTheme="minorHAnsi" w:cstheme="minorHAnsi"/>
          <w:sz w:val="28"/>
          <w:szCs w:val="28"/>
        </w:rPr>
        <w:t>limitata:”no</w:t>
      </w:r>
      <w:proofErr w:type="spellEnd"/>
      <w:r w:rsidRPr="00F71A1E">
        <w:rPr>
          <w:rFonts w:asciiTheme="minorHAnsi" w:hAnsiTheme="minorHAnsi" w:cstheme="minorHAnsi"/>
          <w:sz w:val="28"/>
          <w:szCs w:val="28"/>
        </w:rPr>
        <w:t>”.</w:t>
      </w:r>
      <w:r w:rsidR="00F71A1E" w:rsidRPr="00F71A1E">
        <w:rPr>
          <w:rFonts w:asciiTheme="minorHAnsi" w:hAnsiTheme="minorHAnsi" w:cstheme="minorHAnsi"/>
          <w:sz w:val="28"/>
          <w:szCs w:val="28"/>
        </w:rPr>
        <w:t xml:space="preserve"> </w:t>
      </w:r>
      <w:r w:rsidRPr="00F71A1E">
        <w:rPr>
          <w:rFonts w:asciiTheme="minorHAnsi" w:hAnsiTheme="minorHAnsi" w:cstheme="minorHAnsi"/>
          <w:sz w:val="28"/>
          <w:szCs w:val="28"/>
        </w:rPr>
        <w:t>Il gestore del magazzino Francesco Peluso selezionerà la funzione inserisci e comparirà un messaggio “prodotto inserito con successo”.</w:t>
      </w:r>
    </w:p>
    <w:p w14:paraId="649F7A72" w14:textId="5529649E" w:rsidR="00F71A1E" w:rsidRDefault="00F71A1E" w:rsidP="3171A0B4">
      <w:pPr>
        <w:rPr>
          <w:sz w:val="28"/>
          <w:szCs w:val="28"/>
        </w:rPr>
      </w:pPr>
    </w:p>
    <w:p w14:paraId="3005EF3F" w14:textId="2FC41A3B" w:rsidR="00F71A1E" w:rsidRDefault="00F71A1E" w:rsidP="00540DC8">
      <w:pPr>
        <w:pStyle w:val="Paragrafoelenco"/>
        <w:numPr>
          <w:ilvl w:val="0"/>
          <w:numId w:val="9"/>
        </w:numPr>
        <w:rPr>
          <w:rFonts w:ascii="Tahoma" w:hAnsi="Tahoma" w:cs="Tahoma"/>
          <w:b/>
          <w:bCs/>
          <w:sz w:val="28"/>
          <w:szCs w:val="28"/>
        </w:rPr>
      </w:pPr>
      <w:r w:rsidRPr="00F71A1E">
        <w:rPr>
          <w:rFonts w:ascii="Tahoma" w:hAnsi="Tahoma" w:cs="Tahoma"/>
          <w:b/>
          <w:bCs/>
          <w:sz w:val="28"/>
          <w:szCs w:val="28"/>
        </w:rPr>
        <w:t>Deadline</w:t>
      </w:r>
    </w:p>
    <w:p w14:paraId="5A5BDF2B" w14:textId="77777777" w:rsidR="00F71A1E" w:rsidRPr="00F71A1E" w:rsidRDefault="00F71A1E" w:rsidP="00540DC8">
      <w:pPr>
        <w:pStyle w:val="Paragrafoelenco"/>
        <w:widowControl/>
        <w:numPr>
          <w:ilvl w:val="0"/>
          <w:numId w:val="10"/>
        </w:numPr>
        <w:autoSpaceDE/>
        <w:autoSpaceDN/>
        <w:spacing w:after="160" w:line="259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F71A1E">
        <w:rPr>
          <w:rFonts w:asciiTheme="minorHAnsi" w:hAnsiTheme="minorHAnsi" w:cstheme="minorHAnsi"/>
          <w:sz w:val="28"/>
          <w:szCs w:val="28"/>
        </w:rPr>
        <w:t xml:space="preserve">Proposta progetto </w:t>
      </w:r>
      <w:r w:rsidRPr="00F71A1E">
        <w:rPr>
          <w:rFonts w:asciiTheme="minorHAnsi" w:hAnsiTheme="minorHAnsi" w:cstheme="minorHAnsi"/>
          <w:b/>
          <w:bCs/>
          <w:sz w:val="28"/>
          <w:szCs w:val="28"/>
        </w:rPr>
        <w:t>7/10/2021</w:t>
      </w:r>
    </w:p>
    <w:p w14:paraId="118D4E3D" w14:textId="77777777" w:rsidR="00F71A1E" w:rsidRPr="00F71A1E" w:rsidRDefault="00F71A1E" w:rsidP="00540DC8">
      <w:pPr>
        <w:pStyle w:val="Paragrafoelenco"/>
        <w:widowControl/>
        <w:numPr>
          <w:ilvl w:val="0"/>
          <w:numId w:val="10"/>
        </w:numPr>
        <w:autoSpaceDE/>
        <w:autoSpaceDN/>
        <w:spacing w:after="160" w:line="259" w:lineRule="auto"/>
        <w:contextualSpacing/>
        <w:rPr>
          <w:rFonts w:asciiTheme="minorHAnsi" w:hAnsiTheme="minorHAnsi" w:cstheme="minorHAnsi"/>
          <w:sz w:val="28"/>
          <w:szCs w:val="28"/>
        </w:rPr>
      </w:pPr>
      <w:proofErr w:type="spellStart"/>
      <w:r w:rsidRPr="00F71A1E">
        <w:rPr>
          <w:rFonts w:asciiTheme="minorHAnsi" w:hAnsiTheme="minorHAnsi" w:cstheme="minorHAnsi"/>
          <w:sz w:val="28"/>
          <w:szCs w:val="28"/>
        </w:rPr>
        <w:t>Problem</w:t>
      </w:r>
      <w:proofErr w:type="spellEnd"/>
      <w:r w:rsidRPr="00F71A1E">
        <w:rPr>
          <w:rFonts w:asciiTheme="minorHAnsi" w:hAnsiTheme="minorHAnsi" w:cstheme="minorHAnsi"/>
          <w:sz w:val="28"/>
          <w:szCs w:val="28"/>
        </w:rPr>
        <w:t xml:space="preserve"> Statement </w:t>
      </w:r>
      <w:r w:rsidRPr="00F71A1E">
        <w:rPr>
          <w:rFonts w:asciiTheme="minorHAnsi" w:hAnsiTheme="minorHAnsi" w:cstheme="minorHAnsi"/>
          <w:b/>
          <w:bCs/>
          <w:sz w:val="28"/>
          <w:szCs w:val="28"/>
        </w:rPr>
        <w:t>17/10/2021</w:t>
      </w:r>
    </w:p>
    <w:p w14:paraId="74FF36ED" w14:textId="77777777" w:rsidR="00F71A1E" w:rsidRPr="00F71A1E" w:rsidRDefault="00F71A1E" w:rsidP="00540DC8">
      <w:pPr>
        <w:pStyle w:val="Paragrafoelenco"/>
        <w:widowControl/>
        <w:numPr>
          <w:ilvl w:val="0"/>
          <w:numId w:val="10"/>
        </w:numPr>
        <w:autoSpaceDE/>
        <w:autoSpaceDN/>
        <w:spacing w:after="160" w:line="259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F71A1E">
        <w:rPr>
          <w:rFonts w:asciiTheme="minorHAnsi" w:hAnsiTheme="minorHAnsi" w:cstheme="minorHAnsi"/>
          <w:sz w:val="28"/>
          <w:szCs w:val="28"/>
        </w:rPr>
        <w:t xml:space="preserve">Requisiti e casi d’uso </w:t>
      </w:r>
      <w:r w:rsidRPr="00F71A1E">
        <w:rPr>
          <w:rFonts w:asciiTheme="minorHAnsi" w:hAnsiTheme="minorHAnsi" w:cstheme="minorHAnsi"/>
          <w:b/>
          <w:bCs/>
          <w:sz w:val="28"/>
          <w:szCs w:val="28"/>
        </w:rPr>
        <w:t>28/10/2021</w:t>
      </w:r>
    </w:p>
    <w:p w14:paraId="7DEB07D9" w14:textId="77777777" w:rsidR="00F71A1E" w:rsidRPr="00F71A1E" w:rsidRDefault="00F71A1E" w:rsidP="00540DC8">
      <w:pPr>
        <w:pStyle w:val="Paragrafoelenco"/>
        <w:widowControl/>
        <w:numPr>
          <w:ilvl w:val="0"/>
          <w:numId w:val="10"/>
        </w:numPr>
        <w:autoSpaceDE/>
        <w:autoSpaceDN/>
        <w:spacing w:after="160" w:line="259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F71A1E">
        <w:rPr>
          <w:rFonts w:asciiTheme="minorHAnsi" w:hAnsiTheme="minorHAnsi" w:cstheme="minorHAnsi"/>
          <w:sz w:val="28"/>
          <w:szCs w:val="28"/>
        </w:rPr>
        <w:t xml:space="preserve">Documento analisi dei requisiti </w:t>
      </w:r>
      <w:r w:rsidRPr="00F71A1E">
        <w:rPr>
          <w:rFonts w:asciiTheme="minorHAnsi" w:hAnsiTheme="minorHAnsi" w:cstheme="minorHAnsi"/>
          <w:b/>
          <w:bCs/>
          <w:sz w:val="28"/>
          <w:szCs w:val="28"/>
        </w:rPr>
        <w:t>11/11/2021</w:t>
      </w:r>
    </w:p>
    <w:p w14:paraId="3C990372" w14:textId="77777777" w:rsidR="00F71A1E" w:rsidRPr="00F71A1E" w:rsidRDefault="00F71A1E" w:rsidP="00540DC8">
      <w:pPr>
        <w:pStyle w:val="Paragrafoelenco"/>
        <w:widowControl/>
        <w:numPr>
          <w:ilvl w:val="0"/>
          <w:numId w:val="10"/>
        </w:numPr>
        <w:autoSpaceDE/>
        <w:autoSpaceDN/>
        <w:spacing w:after="160" w:line="259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F71A1E">
        <w:rPr>
          <w:rFonts w:asciiTheme="minorHAnsi" w:hAnsiTheme="minorHAnsi" w:cstheme="minorHAnsi"/>
          <w:sz w:val="28"/>
          <w:szCs w:val="28"/>
        </w:rPr>
        <w:t xml:space="preserve">System Design </w:t>
      </w:r>
      <w:proofErr w:type="spellStart"/>
      <w:r w:rsidRPr="00F71A1E">
        <w:rPr>
          <w:rFonts w:asciiTheme="minorHAnsi" w:hAnsiTheme="minorHAnsi" w:cstheme="minorHAnsi"/>
          <w:sz w:val="28"/>
          <w:szCs w:val="28"/>
        </w:rPr>
        <w:t>Document</w:t>
      </w:r>
      <w:proofErr w:type="spellEnd"/>
      <w:r w:rsidRPr="00F71A1E">
        <w:rPr>
          <w:rFonts w:asciiTheme="minorHAnsi" w:hAnsiTheme="minorHAnsi" w:cstheme="minorHAnsi"/>
          <w:sz w:val="28"/>
          <w:szCs w:val="28"/>
        </w:rPr>
        <w:t xml:space="preserve"> </w:t>
      </w:r>
      <w:r w:rsidRPr="00F71A1E">
        <w:rPr>
          <w:rFonts w:asciiTheme="minorHAnsi" w:hAnsiTheme="minorHAnsi" w:cstheme="minorHAnsi"/>
          <w:b/>
          <w:bCs/>
          <w:sz w:val="28"/>
          <w:szCs w:val="28"/>
        </w:rPr>
        <w:t>25/11/2021</w:t>
      </w:r>
    </w:p>
    <w:p w14:paraId="552610BE" w14:textId="118B4083" w:rsidR="00F71A1E" w:rsidRPr="00F71A1E" w:rsidRDefault="00F71A1E" w:rsidP="00540DC8">
      <w:pPr>
        <w:pStyle w:val="Paragrafoelenco"/>
        <w:widowControl/>
        <w:numPr>
          <w:ilvl w:val="0"/>
          <w:numId w:val="10"/>
        </w:numPr>
        <w:autoSpaceDE/>
        <w:autoSpaceDN/>
        <w:spacing w:after="160" w:line="259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F71A1E">
        <w:rPr>
          <w:rFonts w:asciiTheme="minorHAnsi" w:hAnsiTheme="minorHAnsi" w:cstheme="minorHAnsi"/>
          <w:sz w:val="28"/>
          <w:szCs w:val="28"/>
        </w:rPr>
        <w:t xml:space="preserve">Piano di test e specifica interfacce dei moduli del sistema </w:t>
      </w:r>
      <w:r w:rsidRPr="00F71A1E">
        <w:rPr>
          <w:rFonts w:asciiTheme="minorHAnsi" w:hAnsiTheme="minorHAnsi" w:cstheme="minorHAnsi"/>
          <w:b/>
          <w:bCs/>
          <w:sz w:val="28"/>
          <w:szCs w:val="28"/>
        </w:rPr>
        <w:t>16/12/2021</w:t>
      </w:r>
    </w:p>
    <w:p w14:paraId="263698D0" w14:textId="210F06ED" w:rsidR="00F71A1E" w:rsidRDefault="00F71A1E" w:rsidP="00540DC8">
      <w:pPr>
        <w:pStyle w:val="Paragrafoelenco"/>
        <w:widowControl/>
        <w:numPr>
          <w:ilvl w:val="0"/>
          <w:numId w:val="9"/>
        </w:numPr>
        <w:spacing w:after="160" w:line="259" w:lineRule="auto"/>
        <w:contextualSpacing/>
        <w:rPr>
          <w:rFonts w:ascii="Tahoma" w:hAnsi="Tahoma" w:cs="Tahoma"/>
          <w:b/>
          <w:bCs/>
          <w:sz w:val="28"/>
          <w:szCs w:val="28"/>
        </w:rPr>
      </w:pPr>
      <w:r w:rsidRPr="00F71A1E">
        <w:rPr>
          <w:rFonts w:ascii="Tahoma" w:hAnsi="Tahoma" w:cs="Tahoma"/>
          <w:b/>
          <w:bCs/>
          <w:sz w:val="28"/>
          <w:szCs w:val="28"/>
        </w:rPr>
        <w:t>Criteri d’accettazione</w:t>
      </w:r>
    </w:p>
    <w:p w14:paraId="6A29DC41" w14:textId="3D4E60E3" w:rsidR="00F71A1E" w:rsidRPr="00F71A1E" w:rsidRDefault="00F71A1E" w:rsidP="00540DC8">
      <w:pPr>
        <w:pStyle w:val="Paragrafoelenco"/>
        <w:widowControl/>
        <w:numPr>
          <w:ilvl w:val="0"/>
          <w:numId w:val="11"/>
        </w:numPr>
        <w:spacing w:after="160" w:line="259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F71A1E">
        <w:rPr>
          <w:rFonts w:asciiTheme="minorHAnsi" w:hAnsiTheme="minorHAnsi" w:cstheme="minorHAnsi"/>
          <w:sz w:val="28"/>
          <w:szCs w:val="28"/>
        </w:rPr>
        <w:t>Il sito deve essere responsive, ovvero deve potersi adattare a qualsiasi tipo di schermo sulla quale verrà visualizzato</w:t>
      </w:r>
    </w:p>
    <w:p w14:paraId="62F39941" w14:textId="006FE4AA" w:rsidR="00F71A1E" w:rsidRPr="00F71A1E" w:rsidRDefault="00F71A1E" w:rsidP="00540DC8">
      <w:pPr>
        <w:pStyle w:val="Paragrafoelenco"/>
        <w:widowControl/>
        <w:numPr>
          <w:ilvl w:val="0"/>
          <w:numId w:val="11"/>
        </w:numPr>
        <w:spacing w:after="160" w:line="259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F71A1E">
        <w:rPr>
          <w:rFonts w:asciiTheme="minorHAnsi" w:hAnsiTheme="minorHAnsi" w:cstheme="minorHAnsi"/>
          <w:sz w:val="28"/>
          <w:szCs w:val="28"/>
        </w:rPr>
        <w:t>Il sito deve rispettare la totalità dei requisiti descritti</w:t>
      </w:r>
    </w:p>
    <w:p w14:paraId="50B35924" w14:textId="298FD39D" w:rsidR="3171A0B4" w:rsidRDefault="3171A0B4" w:rsidP="3171A0B4"/>
    <w:p w14:paraId="00CCBAC0" w14:textId="1B46D593" w:rsidR="3171A0B4" w:rsidRDefault="3171A0B4" w:rsidP="3171A0B4"/>
    <w:p w14:paraId="55FBA5B7" w14:textId="7BAD15C1" w:rsidR="3171A0B4" w:rsidRDefault="3171A0B4" w:rsidP="3171A0B4"/>
    <w:p w14:paraId="2B82CD6D" w14:textId="72E3A4EE" w:rsidR="3171A0B4" w:rsidRDefault="3171A0B4" w:rsidP="3171A0B4">
      <w:pPr>
        <w:rPr>
          <w:sz w:val="28"/>
          <w:szCs w:val="28"/>
        </w:rPr>
      </w:pPr>
    </w:p>
    <w:p w14:paraId="08901A8E" w14:textId="5104FBA2" w:rsidR="3171A0B4" w:rsidRDefault="3171A0B4" w:rsidP="3171A0B4">
      <w:pPr>
        <w:rPr>
          <w:b/>
          <w:bCs/>
        </w:rPr>
      </w:pPr>
    </w:p>
    <w:p w14:paraId="6B62F1B3" w14:textId="77777777" w:rsidR="0071065D" w:rsidRPr="0071065D" w:rsidRDefault="0071065D" w:rsidP="0071065D">
      <w:pPr>
        <w:widowControl/>
        <w:suppressAutoHyphens w:val="0"/>
        <w:rPr>
          <w:rFonts w:ascii="Tahoma" w:eastAsia="Times New Roman" w:hAnsi="Tahoma" w:cs="Tahoma"/>
          <w:b/>
          <w:bCs/>
          <w:kern w:val="0"/>
          <w:sz w:val="28"/>
          <w:szCs w:val="28"/>
          <w:lang w:eastAsia="it-IT"/>
        </w:rPr>
      </w:pPr>
    </w:p>
    <w:sectPr w:rsidR="0071065D" w:rsidRPr="0071065D" w:rsidSect="00B51734"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4A678" w14:textId="77777777" w:rsidR="00396C63" w:rsidRDefault="00396C63">
      <w:r>
        <w:separator/>
      </w:r>
    </w:p>
  </w:endnote>
  <w:endnote w:type="continuationSeparator" w:id="0">
    <w:p w14:paraId="1D7B43D4" w14:textId="77777777" w:rsidR="00396C63" w:rsidRDefault="00396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8B36D5" w14:paraId="1130F2C7" w14:textId="77777777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296FEF7D" w14:textId="77777777" w:rsidR="008B36D5" w:rsidRDefault="008B36D5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3654803A" w14:textId="77777777" w:rsidR="008B36D5" w:rsidRDefault="008B36D5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2154B193" w14:textId="77777777" w:rsidR="008B36D5" w:rsidRDefault="008B36D5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6361F8"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6361F8">
            <w:rPr>
              <w:noProof/>
              <w:sz w:val="20"/>
            </w:rPr>
            <w:t>9</w:t>
          </w:r>
          <w:r>
            <w:rPr>
              <w:sz w:val="20"/>
            </w:rPr>
            <w:fldChar w:fldCharType="end"/>
          </w:r>
        </w:p>
      </w:tc>
    </w:tr>
  </w:tbl>
  <w:p w14:paraId="7194DBDC" w14:textId="77777777" w:rsidR="008B36D5" w:rsidRDefault="008B36D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21919" w14:textId="77777777" w:rsidR="008B36D5" w:rsidRDefault="008B36D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D0D3C" w14:textId="77777777" w:rsidR="008B36D5" w:rsidRDefault="008B36D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3E407" w14:textId="77777777" w:rsidR="008B36D5" w:rsidRDefault="00B0376E"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D45CC3D" wp14:editId="07777777">
              <wp:simplePos x="0" y="0"/>
              <wp:positionH relativeFrom="page">
                <wp:posOffset>6918325</wp:posOffset>
              </wp:positionH>
              <wp:positionV relativeFrom="page">
                <wp:posOffset>9839325</wp:posOffset>
              </wp:positionV>
              <wp:extent cx="561975" cy="561975"/>
              <wp:effectExtent l="12700" t="9525" r="6350" b="9525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975" cy="561975"/>
                      </a:xfrm>
                      <a:prstGeom prst="ellipse">
                        <a:avLst/>
                      </a:prstGeom>
                      <a:noFill/>
                      <a:ln w="12700">
                        <a:solidFill>
                          <a:srgbClr val="ADC1D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561F00C" w14:textId="77777777" w:rsidR="006F42F9" w:rsidRPr="006F42F9" w:rsidRDefault="006F42F9" w:rsidP="006F42F9">
                          <w:pPr>
                            <w:pStyle w:val="Pidipagina"/>
                            <w:jc w:val="center"/>
                            <w:rPr>
                              <w:color w:val="FF0000"/>
                              <w:sz w:val="32"/>
                              <w:szCs w:val="32"/>
                            </w:rPr>
                          </w:pPr>
                          <w:r w:rsidRPr="006F42F9">
                            <w:rPr>
                              <w:color w:val="FF0000"/>
                              <w:sz w:val="32"/>
                              <w:szCs w:val="32"/>
                            </w:rPr>
                            <w:fldChar w:fldCharType="begin"/>
                          </w:r>
                          <w:r w:rsidRPr="006F42F9">
                            <w:rPr>
                              <w:color w:val="FF0000"/>
                              <w:sz w:val="32"/>
                              <w:szCs w:val="32"/>
                            </w:rPr>
                            <w:instrText>PAGE  \* MERGEFORMAT</w:instrText>
                          </w:r>
                          <w:r w:rsidRPr="006F42F9">
                            <w:rPr>
                              <w:color w:val="FF0000"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6361F8">
                            <w:rPr>
                              <w:noProof/>
                              <w:color w:val="FF0000"/>
                              <w:sz w:val="32"/>
                              <w:szCs w:val="32"/>
                            </w:rPr>
                            <w:t>8</w:t>
                          </w:r>
                          <w:r w:rsidRPr="006F42F9">
                            <w:rPr>
                              <w:color w:val="FF0000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oval w14:anchorId="7D45CC3D" id="Oval 1" o:spid="_x0000_s1026" style="position:absolute;margin-left:544.75pt;margin-top:774.75pt;width:44.25pt;height:44.25pt;rotation:180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" filled="f" fillcolor="#c0504d" strokecolor="#adc1d9" strokeweight="1pt">
              <v:textbox inset=",0,,0">
                <w:txbxContent>
                  <w:p w14:paraId="7561F00C" w14:textId="77777777" w:rsidR="006F42F9" w:rsidRPr="006F42F9" w:rsidRDefault="006F42F9" w:rsidP="006F42F9">
                    <w:pPr>
                      <w:pStyle w:val="Pidipagina"/>
                      <w:jc w:val="center"/>
                      <w:rPr>
                        <w:color w:val="FF0000"/>
                        <w:sz w:val="32"/>
                        <w:szCs w:val="32"/>
                      </w:rPr>
                    </w:pPr>
                    <w:r w:rsidRPr="006F42F9">
                      <w:rPr>
                        <w:color w:val="FF0000"/>
                        <w:sz w:val="32"/>
                        <w:szCs w:val="32"/>
                      </w:rPr>
                      <w:fldChar w:fldCharType="begin"/>
                    </w:r>
                    <w:r w:rsidRPr="006F42F9">
                      <w:rPr>
                        <w:color w:val="FF0000"/>
                        <w:sz w:val="32"/>
                        <w:szCs w:val="32"/>
                      </w:rPr>
                      <w:instrText>PAGE  \* MERGEFORMAT</w:instrText>
                    </w:r>
                    <w:r w:rsidRPr="006F42F9">
                      <w:rPr>
                        <w:color w:val="FF0000"/>
                        <w:sz w:val="32"/>
                        <w:szCs w:val="32"/>
                      </w:rPr>
                      <w:fldChar w:fldCharType="separate"/>
                    </w:r>
                    <w:r w:rsidR="006361F8">
                      <w:rPr>
                        <w:noProof/>
                        <w:color w:val="FF0000"/>
                        <w:sz w:val="32"/>
                        <w:szCs w:val="32"/>
                      </w:rPr>
                      <w:t>8</w:t>
                    </w:r>
                    <w:r w:rsidRPr="006F42F9">
                      <w:rPr>
                        <w:color w:val="FF0000"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  <w10:wrap anchorx="page" anchory="page"/>
            </v:oval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1BE67" w14:textId="77777777" w:rsidR="008B36D5" w:rsidRDefault="008B36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19618" w14:textId="77777777" w:rsidR="00396C63" w:rsidRDefault="00396C63">
      <w:r>
        <w:separator/>
      </w:r>
    </w:p>
  </w:footnote>
  <w:footnote w:type="continuationSeparator" w:id="0">
    <w:p w14:paraId="45E0C6C1" w14:textId="77777777" w:rsidR="00396C63" w:rsidRDefault="00396C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8B36D5" w14:paraId="7E871248" w14:textId="77777777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049B4A3D" w14:textId="77777777" w:rsidR="008B36D5" w:rsidRDefault="008B36D5" w:rsidP="00093D9B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Progetto: </w:t>
          </w:r>
          <w:r w:rsidR="007C5EF6">
            <w:rPr>
              <w:b w:val="0"/>
              <w:sz w:val="20"/>
            </w:rPr>
            <w:t>RAAF-GAMING</w:t>
          </w:r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276C28A1" w14:textId="77777777" w:rsidR="008B36D5" w:rsidRDefault="008B36D5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Versione: </w:t>
          </w:r>
          <w:r w:rsidR="007C5EF6">
            <w:rPr>
              <w:b w:val="0"/>
              <w:sz w:val="20"/>
            </w:rPr>
            <w:t>1.0</w:t>
          </w:r>
        </w:p>
      </w:tc>
    </w:tr>
    <w:tr w:rsidR="008B36D5" w14:paraId="207A4B7A" w14:textId="77777777">
      <w:trPr>
        <w:trHeight w:val="230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14:paraId="02F24004" w14:textId="77777777" w:rsidR="008B36D5" w:rsidRDefault="008B36D5" w:rsidP="00093D9B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Documento: </w:t>
          </w:r>
          <w:proofErr w:type="spellStart"/>
          <w:r w:rsidR="007C5EF6">
            <w:rPr>
              <w:sz w:val="20"/>
            </w:rPr>
            <w:t>Problem</w:t>
          </w:r>
          <w:proofErr w:type="spellEnd"/>
          <w:r w:rsidR="007C5EF6">
            <w:rPr>
              <w:sz w:val="20"/>
            </w:rPr>
            <w:t xml:space="preserve"> Statement</w:t>
          </w:r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1C108023" w14:textId="77777777" w:rsidR="008B36D5" w:rsidRDefault="004D1EA6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Data: </w:t>
          </w:r>
          <w:r w:rsidR="007C5EF6">
            <w:rPr>
              <w:sz w:val="20"/>
            </w:rPr>
            <w:t>14</w:t>
          </w:r>
          <w:r w:rsidR="008B36D5">
            <w:rPr>
              <w:sz w:val="20"/>
            </w:rPr>
            <w:t>/</w:t>
          </w:r>
          <w:r w:rsidR="007C5EF6">
            <w:rPr>
              <w:sz w:val="20"/>
            </w:rPr>
            <w:t>10</w:t>
          </w:r>
          <w:r w:rsidR="008B36D5">
            <w:rPr>
              <w:sz w:val="20"/>
            </w:rPr>
            <w:t>/</w:t>
          </w:r>
          <w:r w:rsidR="007C5EF6">
            <w:rPr>
              <w:sz w:val="20"/>
            </w:rPr>
            <w:t>2021</w:t>
          </w:r>
        </w:p>
      </w:tc>
    </w:tr>
  </w:tbl>
  <w:p w14:paraId="36FEB5B0" w14:textId="77777777" w:rsidR="008B36D5" w:rsidRDefault="008B36D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19836" w14:textId="77777777" w:rsidR="008B36D5" w:rsidRDefault="008B36D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7AA69" w14:textId="77777777" w:rsidR="008B36D5" w:rsidRDefault="008B36D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D245A" w14:textId="77777777" w:rsidR="008B36D5" w:rsidRDefault="008B36D5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6D064" w14:textId="77777777" w:rsidR="008B36D5" w:rsidRDefault="008B36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3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2E70FFD"/>
    <w:multiLevelType w:val="hybridMultilevel"/>
    <w:tmpl w:val="B986C89E"/>
    <w:lvl w:ilvl="0" w:tplc="5720BA2C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82" w:hanging="360"/>
      </w:pPr>
    </w:lvl>
    <w:lvl w:ilvl="2" w:tplc="0410001B" w:tentative="1">
      <w:start w:val="1"/>
      <w:numFmt w:val="lowerRoman"/>
      <w:lvlText w:val="%3."/>
      <w:lvlJc w:val="right"/>
      <w:pPr>
        <w:ind w:left="2302" w:hanging="180"/>
      </w:pPr>
    </w:lvl>
    <w:lvl w:ilvl="3" w:tplc="0410000F" w:tentative="1">
      <w:start w:val="1"/>
      <w:numFmt w:val="decimal"/>
      <w:lvlText w:val="%4."/>
      <w:lvlJc w:val="left"/>
      <w:pPr>
        <w:ind w:left="3022" w:hanging="360"/>
      </w:pPr>
    </w:lvl>
    <w:lvl w:ilvl="4" w:tplc="04100019" w:tentative="1">
      <w:start w:val="1"/>
      <w:numFmt w:val="lowerLetter"/>
      <w:lvlText w:val="%5."/>
      <w:lvlJc w:val="left"/>
      <w:pPr>
        <w:ind w:left="3742" w:hanging="360"/>
      </w:pPr>
    </w:lvl>
    <w:lvl w:ilvl="5" w:tplc="0410001B" w:tentative="1">
      <w:start w:val="1"/>
      <w:numFmt w:val="lowerRoman"/>
      <w:lvlText w:val="%6."/>
      <w:lvlJc w:val="right"/>
      <w:pPr>
        <w:ind w:left="4462" w:hanging="180"/>
      </w:pPr>
    </w:lvl>
    <w:lvl w:ilvl="6" w:tplc="0410000F" w:tentative="1">
      <w:start w:val="1"/>
      <w:numFmt w:val="decimal"/>
      <w:lvlText w:val="%7."/>
      <w:lvlJc w:val="left"/>
      <w:pPr>
        <w:ind w:left="5182" w:hanging="360"/>
      </w:pPr>
    </w:lvl>
    <w:lvl w:ilvl="7" w:tplc="04100019" w:tentative="1">
      <w:start w:val="1"/>
      <w:numFmt w:val="lowerLetter"/>
      <w:lvlText w:val="%8."/>
      <w:lvlJc w:val="left"/>
      <w:pPr>
        <w:ind w:left="5902" w:hanging="360"/>
      </w:pPr>
    </w:lvl>
    <w:lvl w:ilvl="8" w:tplc="0410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05483920"/>
    <w:multiLevelType w:val="hybridMultilevel"/>
    <w:tmpl w:val="9C7E25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AE6F8E"/>
    <w:multiLevelType w:val="hybridMultilevel"/>
    <w:tmpl w:val="B92EB412"/>
    <w:lvl w:ilvl="0" w:tplc="04100001">
      <w:start w:val="1"/>
      <w:numFmt w:val="bullet"/>
      <w:lvlText w:val=""/>
      <w:lvlJc w:val="left"/>
      <w:pPr>
        <w:ind w:left="114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7" w15:restartNumberingAfterBreak="0">
    <w:nsid w:val="1EC40B7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F8433D7"/>
    <w:multiLevelType w:val="multilevel"/>
    <w:tmpl w:val="0C2E7B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F95F1B"/>
    <w:multiLevelType w:val="multilevel"/>
    <w:tmpl w:val="A44A329E"/>
    <w:lvl w:ilvl="0">
      <w:start w:val="3"/>
      <w:numFmt w:val="decimal"/>
      <w:lvlText w:val="%1."/>
      <w:lvlJc w:val="left"/>
      <w:pPr>
        <w:ind w:left="502" w:hanging="360"/>
      </w:pPr>
      <w:rPr>
        <w:rFonts w:ascii="Tahoma" w:hAnsi="Tahoma" w:cs="Tahoma"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AE07F98"/>
    <w:multiLevelType w:val="multilevel"/>
    <w:tmpl w:val="823A8E2E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D284A4F"/>
    <w:multiLevelType w:val="hybridMultilevel"/>
    <w:tmpl w:val="DE9A55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7D4A22"/>
    <w:multiLevelType w:val="hybridMultilevel"/>
    <w:tmpl w:val="8C32E6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4577DA"/>
    <w:multiLevelType w:val="multilevel"/>
    <w:tmpl w:val="75BC2754"/>
    <w:lvl w:ilvl="0">
      <w:start w:val="1"/>
      <w:numFmt w:val="decimal"/>
      <w:lvlText w:val="%1."/>
      <w:lvlJc w:val="left"/>
      <w:pPr>
        <w:ind w:left="427" w:hanging="315"/>
      </w:pPr>
      <w:rPr>
        <w:rFonts w:ascii="Tahoma" w:eastAsia="Tahoma" w:hAnsi="Tahoma" w:cs="Tahoma" w:hint="default"/>
        <w:b/>
        <w:bCs/>
        <w:w w:val="88"/>
        <w:sz w:val="28"/>
        <w:szCs w:val="28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584" w:hanging="472"/>
      </w:pPr>
      <w:rPr>
        <w:rFonts w:ascii="Tahoma" w:eastAsia="Tahoma" w:hAnsi="Tahoma" w:cs="Tahoma" w:hint="default"/>
        <w:b/>
        <w:bCs/>
        <w:spacing w:val="-2"/>
        <w:w w:val="88"/>
        <w:sz w:val="28"/>
        <w:szCs w:val="28"/>
        <w:lang w:val="it-IT" w:eastAsia="en-US" w:bidi="ar-SA"/>
      </w:rPr>
    </w:lvl>
    <w:lvl w:ilvl="2">
      <w:numFmt w:val="bullet"/>
      <w:lvlText w:val=""/>
      <w:lvlJc w:val="left"/>
      <w:pPr>
        <w:ind w:left="3243" w:hanging="360"/>
      </w:pPr>
      <w:rPr>
        <w:rFonts w:ascii="Symbol" w:eastAsia="Symbol" w:hAnsi="Symbol" w:cs="Symbol" w:hint="default"/>
        <w:w w:val="100"/>
        <w:sz w:val="22"/>
        <w:szCs w:val="22"/>
        <w:lang w:val="it-IT" w:eastAsia="en-US" w:bidi="ar-SA"/>
      </w:rPr>
    </w:lvl>
    <w:lvl w:ilvl="3">
      <w:numFmt w:val="bullet"/>
      <w:lvlText w:val="•"/>
      <w:lvlJc w:val="left"/>
      <w:pPr>
        <w:ind w:left="4068" w:hanging="36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896" w:hanging="36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724" w:hanging="36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553" w:hanging="36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381" w:hanging="36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8209" w:hanging="360"/>
      </w:pPr>
      <w:rPr>
        <w:rFonts w:hint="default"/>
        <w:lang w:val="it-IT" w:eastAsia="en-US" w:bidi="ar-SA"/>
      </w:rPr>
    </w:lvl>
  </w:abstractNum>
  <w:abstractNum w:abstractNumId="14" w15:restartNumberingAfterBreak="0">
    <w:nsid w:val="5E8841D8"/>
    <w:multiLevelType w:val="hybridMultilevel"/>
    <w:tmpl w:val="9CBA29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3"/>
  </w:num>
  <w:num w:numId="4">
    <w:abstractNumId w:val="6"/>
  </w:num>
  <w:num w:numId="5">
    <w:abstractNumId w:val="5"/>
  </w:num>
  <w:num w:numId="6">
    <w:abstractNumId w:val="14"/>
  </w:num>
  <w:num w:numId="7">
    <w:abstractNumId w:val="11"/>
  </w:num>
  <w:num w:numId="8">
    <w:abstractNumId w:val="12"/>
  </w:num>
  <w:num w:numId="9">
    <w:abstractNumId w:val="9"/>
  </w:num>
  <w:num w:numId="10">
    <w:abstractNumId w:val="10"/>
  </w:num>
  <w:num w:numId="11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AE"/>
    <w:rsid w:val="00024DC1"/>
    <w:rsid w:val="0002528C"/>
    <w:rsid w:val="0005291F"/>
    <w:rsid w:val="00093D9B"/>
    <w:rsid w:val="000A2577"/>
    <w:rsid w:val="000A5632"/>
    <w:rsid w:val="000C3EBE"/>
    <w:rsid w:val="000D2800"/>
    <w:rsid w:val="00155EBC"/>
    <w:rsid w:val="001765AE"/>
    <w:rsid w:val="001B500F"/>
    <w:rsid w:val="001B6CE4"/>
    <w:rsid w:val="001C2161"/>
    <w:rsid w:val="001C61D1"/>
    <w:rsid w:val="001D6ACD"/>
    <w:rsid w:val="001F0ED9"/>
    <w:rsid w:val="00225C3A"/>
    <w:rsid w:val="00253B8C"/>
    <w:rsid w:val="002713D8"/>
    <w:rsid w:val="00292B4E"/>
    <w:rsid w:val="002947EC"/>
    <w:rsid w:val="002F3FFA"/>
    <w:rsid w:val="003051FB"/>
    <w:rsid w:val="003227DA"/>
    <w:rsid w:val="00340F9F"/>
    <w:rsid w:val="00377616"/>
    <w:rsid w:val="00396C63"/>
    <w:rsid w:val="003D3A74"/>
    <w:rsid w:val="003E00FB"/>
    <w:rsid w:val="003E5FFC"/>
    <w:rsid w:val="004646F8"/>
    <w:rsid w:val="004D0D81"/>
    <w:rsid w:val="004D1EA6"/>
    <w:rsid w:val="00540DC8"/>
    <w:rsid w:val="005867CA"/>
    <w:rsid w:val="005B3494"/>
    <w:rsid w:val="005F4FB1"/>
    <w:rsid w:val="006353D2"/>
    <w:rsid w:val="006361F8"/>
    <w:rsid w:val="006E3306"/>
    <w:rsid w:val="006F3E78"/>
    <w:rsid w:val="006F42F9"/>
    <w:rsid w:val="0071065D"/>
    <w:rsid w:val="007951F0"/>
    <w:rsid w:val="007C5EF6"/>
    <w:rsid w:val="007D38C6"/>
    <w:rsid w:val="00817A80"/>
    <w:rsid w:val="008A5490"/>
    <w:rsid w:val="008B1DD1"/>
    <w:rsid w:val="008B2768"/>
    <w:rsid w:val="008B36D5"/>
    <w:rsid w:val="00917E12"/>
    <w:rsid w:val="00934953"/>
    <w:rsid w:val="00966656"/>
    <w:rsid w:val="00995812"/>
    <w:rsid w:val="00A81E68"/>
    <w:rsid w:val="00AC0AB7"/>
    <w:rsid w:val="00AF6E57"/>
    <w:rsid w:val="00B0376E"/>
    <w:rsid w:val="00B07317"/>
    <w:rsid w:val="00B51734"/>
    <w:rsid w:val="00C3332A"/>
    <w:rsid w:val="00C76EC3"/>
    <w:rsid w:val="00CB0252"/>
    <w:rsid w:val="00D1464E"/>
    <w:rsid w:val="00D15F88"/>
    <w:rsid w:val="00D57FF7"/>
    <w:rsid w:val="00DA1B64"/>
    <w:rsid w:val="00E1433D"/>
    <w:rsid w:val="00E80C3C"/>
    <w:rsid w:val="00EE4C0A"/>
    <w:rsid w:val="00F611F3"/>
    <w:rsid w:val="00F71A1E"/>
    <w:rsid w:val="3171A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AEEDA35"/>
  <w14:defaultImageDpi w14:val="300"/>
  <w15:chartTrackingRefBased/>
  <w15:docId w15:val="{9C85F1BD-DB96-4985-AB95-4C9C4AD97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17E12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3E00FB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3E00FB"/>
    <w:pPr>
      <w:keepNext/>
      <w:numPr>
        <w:ilvl w:val="2"/>
        <w:numId w:val="1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Titolo2Carattere">
    <w:name w:val="Titolo 2 Caratter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link w:val="PidipaginaCarattere"/>
    <w:uiPriority w:val="99"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widowControl/>
      <w:spacing w:before="240" w:after="120"/>
    </w:pPr>
    <w:rPr>
      <w:rFonts w:ascii="Arial" w:hAnsi="Arial" w:cs="Tahoma"/>
      <w:sz w:val="28"/>
      <w:szCs w:val="28"/>
    </w:rPr>
  </w:style>
  <w:style w:type="paragraph" w:customStyle="1" w:styleId="Didascalia1">
    <w:name w:val="Didascalia1"/>
    <w:basedOn w:val="Normale"/>
    <w:pPr>
      <w:widowControl/>
      <w:suppressLineNumbers/>
      <w:spacing w:before="120" w:after="120"/>
    </w:pPr>
    <w:rPr>
      <w:rFonts w:eastAsia="Arial" w:cs="Tahoma"/>
      <w:i/>
      <w:iCs/>
    </w:rPr>
  </w:style>
  <w:style w:type="paragraph" w:styleId="Testofumetto">
    <w:name w:val="Balloon Text"/>
    <w:basedOn w:val="Normale"/>
    <w:pPr>
      <w:widowControl/>
    </w:pPr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sz w:val="22"/>
      <w:szCs w:val="22"/>
      <w:lang w:eastAsia="ar-SA"/>
    </w:rPr>
  </w:style>
  <w:style w:type="paragraph" w:customStyle="1" w:styleId="Elencoacolori-Colore11">
    <w:name w:val="Elenco a colori - Colore 11"/>
    <w:basedOn w:val="Normale"/>
    <w:qFormat/>
    <w:pPr>
      <w:widowControl/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Sommario1">
    <w:name w:val="toc 1"/>
    <w:basedOn w:val="Indice"/>
    <w:uiPriority w:val="39"/>
    <w:pPr>
      <w:tabs>
        <w:tab w:val="right" w:leader="dot" w:pos="9637"/>
      </w:tabs>
    </w:pPr>
  </w:style>
  <w:style w:type="paragraph" w:styleId="Sommario2">
    <w:name w:val="toc 2"/>
    <w:basedOn w:val="Indice"/>
    <w:uiPriority w:val="39"/>
    <w:pPr>
      <w:tabs>
        <w:tab w:val="right" w:leader="dot" w:pos="9637"/>
      </w:tabs>
      <w:ind w:left="283"/>
    </w:pPr>
  </w:style>
  <w:style w:type="paragraph" w:styleId="Sommario3">
    <w:name w:val="toc 3"/>
    <w:basedOn w:val="Indice"/>
    <w:uiPriority w:val="39"/>
    <w:pPr>
      <w:tabs>
        <w:tab w:val="right" w:leader="dot" w:pos="9637"/>
      </w:tabs>
      <w:ind w:left="566"/>
    </w:pPr>
  </w:style>
  <w:style w:type="paragraph" w:styleId="Sommario4">
    <w:name w:val="toc 4"/>
    <w:basedOn w:val="Indice"/>
    <w:semiHidden/>
    <w:pPr>
      <w:tabs>
        <w:tab w:val="right" w:leader="dot" w:pos="9637"/>
      </w:tabs>
      <w:ind w:left="849"/>
    </w:pPr>
  </w:style>
  <w:style w:type="paragraph" w:styleId="Sommario5">
    <w:name w:val="toc 5"/>
    <w:basedOn w:val="Indice"/>
    <w:semiHidden/>
    <w:pPr>
      <w:tabs>
        <w:tab w:val="right" w:leader="dot" w:pos="9637"/>
      </w:tabs>
      <w:ind w:left="1132"/>
    </w:p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3E00FB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3E00FB"/>
    <w:rPr>
      <w:rFonts w:ascii="Calibri" w:eastAsia="MS Gothic" w:hAnsi="Calibri" w:cs="Times New Roman"/>
      <w:b/>
      <w:bCs/>
      <w:kern w:val="28"/>
      <w:sz w:val="32"/>
      <w:szCs w:val="32"/>
    </w:rPr>
  </w:style>
  <w:style w:type="character" w:customStyle="1" w:styleId="Titolo3Carattere">
    <w:name w:val="Titolo 3 Carattere"/>
    <w:link w:val="Titolo3"/>
    <w:uiPriority w:val="9"/>
    <w:rsid w:val="003E00FB"/>
    <w:rPr>
      <w:rFonts w:ascii="Calibri" w:eastAsia="MS Gothic" w:hAnsi="Calibri"/>
      <w:b/>
      <w:bCs/>
      <w:kern w:val="1"/>
      <w:sz w:val="26"/>
      <w:szCs w:val="26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ind w:left="1200"/>
    </w:p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ind w:left="1440"/>
    </w:p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ind w:left="1680"/>
    </w:p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ind w:left="1920"/>
    </w:pPr>
  </w:style>
  <w:style w:type="character" w:customStyle="1" w:styleId="PidipaginaCarattere">
    <w:name w:val="Piè di pagina Carattere"/>
    <w:link w:val="Pidipagina"/>
    <w:uiPriority w:val="99"/>
    <w:rsid w:val="006F42F9"/>
    <w:rPr>
      <w:rFonts w:eastAsia="Lucida Sans Unicode"/>
      <w:kern w:val="1"/>
      <w:sz w:val="24"/>
      <w:szCs w:val="24"/>
    </w:rPr>
  </w:style>
  <w:style w:type="character" w:customStyle="1" w:styleId="Titolo1Carattere">
    <w:name w:val="Titolo 1 Carattere"/>
    <w:link w:val="Titolo1"/>
    <w:uiPriority w:val="9"/>
    <w:rsid w:val="00917E12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8A5490"/>
    <w:pPr>
      <w:suppressAutoHyphens w:val="0"/>
      <w:autoSpaceDE w:val="0"/>
      <w:autoSpaceDN w:val="0"/>
      <w:ind w:left="477" w:hanging="473"/>
    </w:pPr>
    <w:rPr>
      <w:rFonts w:ascii="Verdana" w:eastAsia="Verdana" w:hAnsi="Verdana" w:cs="Verdana"/>
      <w:kern w:val="0"/>
      <w:sz w:val="22"/>
      <w:szCs w:val="22"/>
      <w:lang w:eastAsia="en-US"/>
    </w:rPr>
  </w:style>
  <w:style w:type="character" w:customStyle="1" w:styleId="normaltextrun">
    <w:name w:val="normaltextrun"/>
    <w:basedOn w:val="Carpredefinitoparagrafo"/>
    <w:rsid w:val="00966656"/>
  </w:style>
  <w:style w:type="character" w:customStyle="1" w:styleId="tabchar">
    <w:name w:val="tabchar"/>
    <w:basedOn w:val="Carpredefinitoparagrafo"/>
    <w:rsid w:val="00966656"/>
  </w:style>
  <w:style w:type="character" w:customStyle="1" w:styleId="eop">
    <w:name w:val="eop"/>
    <w:basedOn w:val="Carpredefinitoparagrafo"/>
    <w:rsid w:val="00966656"/>
  </w:style>
  <w:style w:type="character" w:styleId="Collegamentoipertestuale">
    <w:name w:val="Hyperlink"/>
    <w:uiPriority w:val="99"/>
    <w:unhideWhenUsed/>
    <w:rsid w:val="0002528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4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mailto:toni4L@gmail.com" TargetMode="Externa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hyperlink" Target="mailto:email:f.peluso@gmail.com" TargetMode="Externa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mailto:email:f.peluso@gmail.com" TargetMode="External"/><Relationship Id="rId10" Type="http://schemas.openxmlformats.org/officeDocument/2006/relationships/image" Target="media/image1.jpeg"/><Relationship Id="rId19" Type="http://schemas.openxmlformats.org/officeDocument/2006/relationships/header" Target="header5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hyperlink" Target="mailto:toni4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2760EE60954914DA5DE02C41FD7020A" ma:contentTypeVersion="9" ma:contentTypeDescription="Creare un nuovo documento." ma:contentTypeScope="" ma:versionID="fc4e346a89e81d5fe3e4e0a5752e2345">
  <xsd:schema xmlns:xsd="http://www.w3.org/2001/XMLSchema" xmlns:xs="http://www.w3.org/2001/XMLSchema" xmlns:p="http://schemas.microsoft.com/office/2006/metadata/properties" xmlns:ns2="4da17cf3-c9cd-47d8-899d-72f9080b07f5" targetNamespace="http://schemas.microsoft.com/office/2006/metadata/properties" ma:root="true" ma:fieldsID="1d88cedbc4a67a690a889eb61b8686dd" ns2:_="">
    <xsd:import namespace="4da17cf3-c9cd-47d8-899d-72f9080b07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17cf3-c9cd-47d8-899d-72f9080b07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A46C78-41E4-4FEE-BD30-0DD768A4FF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17cf3-c9cd-47d8-899d-72f9080b07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794852-3670-405F-9C8E-DEB5362A3AE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58438CA-F098-43B7-8318-2BA5228E8A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1970</Words>
  <Characters>11231</Characters>
  <Application>Microsoft Office Word</Application>
  <DocSecurity>0</DocSecurity>
  <Lines>93</Lines>
  <Paragraphs>26</Paragraphs>
  <ScaleCrop>false</ScaleCrop>
  <Company/>
  <LinksUpToDate>false</LinksUpToDate>
  <CharactersWithSpaces>13175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ROCCO IULIANO</cp:lastModifiedBy>
  <cp:revision>13</cp:revision>
  <cp:lastPrinted>1899-12-31T23:00:00Z</cp:lastPrinted>
  <dcterms:created xsi:type="dcterms:W3CDTF">2021-10-16T15:20:00Z</dcterms:created>
  <dcterms:modified xsi:type="dcterms:W3CDTF">2021-10-17T16:31:00Z</dcterms:modified>
</cp:coreProperties>
</file>